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F3536E" w:rsidRPr="001501A9" w:rsidRDefault="00F3536E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F3536E" w:rsidRPr="001501A9" w:rsidRDefault="00F3536E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1576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1576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1576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1576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1576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1576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1576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1576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1576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15767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1576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AE50FB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AE50FB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AE50FB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AE50FB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AE50FB">
      <w:pPr>
        <w:pStyle w:val="ListParagraph"/>
        <w:numPr>
          <w:ilvl w:val="0"/>
          <w:numId w:val="3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AE50FB">
      <w:pPr>
        <w:pStyle w:val="ListParagraph"/>
        <w:numPr>
          <w:ilvl w:val="2"/>
          <w:numId w:val="3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AE50FB">
      <w:pPr>
        <w:pStyle w:val="ListParagraph"/>
        <w:numPr>
          <w:ilvl w:val="2"/>
          <w:numId w:val="3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AE50FB">
      <w:pPr>
        <w:pStyle w:val="ListParagraph"/>
        <w:numPr>
          <w:ilvl w:val="2"/>
          <w:numId w:val="3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AE50FB">
      <w:pPr>
        <w:pStyle w:val="ListParagraph"/>
        <w:numPr>
          <w:ilvl w:val="2"/>
          <w:numId w:val="3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AE50FB">
      <w:pPr>
        <w:pStyle w:val="ListParagraph"/>
        <w:numPr>
          <w:ilvl w:val="0"/>
          <w:numId w:val="3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AE50FB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AE50FB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AE50FB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AE50FB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AE50FB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AE50FB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BD2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D2311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BD2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BD2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BD2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BD2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BD2311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BD2311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BD2311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D2311"/>
        </w:tc>
        <w:tc>
          <w:tcPr>
            <w:tcW w:w="3095" w:type="dxa"/>
          </w:tcPr>
          <w:p w14:paraId="7B305CF3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D2311"/>
        </w:tc>
        <w:tc>
          <w:tcPr>
            <w:tcW w:w="3095" w:type="dxa"/>
          </w:tcPr>
          <w:p w14:paraId="40B3DC4F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D2311"/>
        </w:tc>
        <w:tc>
          <w:tcPr>
            <w:tcW w:w="3095" w:type="dxa"/>
          </w:tcPr>
          <w:p w14:paraId="362C017C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D2311"/>
        </w:tc>
        <w:tc>
          <w:tcPr>
            <w:tcW w:w="3095" w:type="dxa"/>
          </w:tcPr>
          <w:p w14:paraId="1F46DC41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D2311"/>
        </w:tc>
        <w:tc>
          <w:tcPr>
            <w:tcW w:w="3095" w:type="dxa"/>
          </w:tcPr>
          <w:p w14:paraId="663BAFC1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D2311"/>
        </w:tc>
        <w:tc>
          <w:tcPr>
            <w:tcW w:w="3095" w:type="dxa"/>
          </w:tcPr>
          <w:p w14:paraId="56D18A07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D2311"/>
        </w:tc>
        <w:tc>
          <w:tcPr>
            <w:tcW w:w="3095" w:type="dxa"/>
          </w:tcPr>
          <w:p w14:paraId="30A1B794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BD2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7C37D63F" w14:textId="53611731" w:rsidR="00A11107" w:rsidRDefault="009E2E20" w:rsidP="00A11107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EC3A31E" w14:textId="7027371E" w:rsidR="00A11107" w:rsidRPr="00A11107" w:rsidRDefault="00A11107" w:rsidP="00A11107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proofErr w:type="gramStart"/>
      <w:r>
        <w:t>khách</w:t>
      </w:r>
      <w:proofErr w:type="spellEnd"/>
      <w:r>
        <w:t xml:space="preserve">  du</w:t>
      </w:r>
      <w:proofErr w:type="gram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ô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khói</w:t>
      </w:r>
      <w:proofErr w:type="spellEnd"/>
      <w:r>
        <w:t xml:space="preserve"> </w:t>
      </w:r>
      <w:proofErr w:type="spellStart"/>
      <w:r>
        <w:t>bụi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E03FB85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  <w:r w:rsidR="00A11107">
        <w:t xml:space="preserve">: </w:t>
      </w:r>
      <w:r w:rsidR="00A11107" w:rsidRPr="00A11107">
        <w:rPr>
          <w:color w:val="4F81BD" w:themeColor="accent1"/>
          <w:u w:val="single"/>
        </w:rPr>
        <w:t>https://sum.vn/m1F25</w:t>
      </w:r>
    </w:p>
    <w:p w14:paraId="126A1A8F" w14:textId="6549D092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A11107">
        <w:t xml:space="preserve"> </w:t>
      </w:r>
      <w:hyperlink r:id="rId16" w:history="1">
        <w:r w:rsidR="00A11107" w:rsidRPr="00A11107">
          <w:rPr>
            <w:rStyle w:val="Hyperlink"/>
            <w:color w:val="4F81BD" w:themeColor="accent1"/>
          </w:rPr>
          <w:t>https://github.com/hoainguyen219/BTL_IT4240_DHTT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62C4D47" w:rsidR="0058075C" w:rsidRDefault="0085361B" w:rsidP="0058075C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đốc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khu</w:t>
      </w:r>
      <w:proofErr w:type="spellEnd"/>
      <w:r>
        <w:rPr>
          <w:i/>
          <w:iCs/>
        </w:rPr>
        <w:t xml:space="preserve"> du </w:t>
      </w:r>
      <w:proofErr w:type="spellStart"/>
      <w:r>
        <w:rPr>
          <w:i/>
          <w:iCs/>
        </w:rPr>
        <w:t>lịch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thái</w:t>
      </w:r>
      <w:proofErr w:type="spellEnd"/>
      <w:r>
        <w:rPr>
          <w:i/>
          <w:iCs/>
        </w:rPr>
        <w:t xml:space="preserve"> DHTT</w:t>
      </w:r>
    </w:p>
    <w:p w14:paraId="5C9D76EE" w14:textId="605E1D3E" w:rsidR="0085361B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Địa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: </w:t>
      </w:r>
    </w:p>
    <w:p w14:paraId="77F7C4BF" w14:textId="1594B203" w:rsidR="0085361B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  <w:r>
        <w:rPr>
          <w:i/>
          <w:iCs/>
        </w:rPr>
        <w:t xml:space="preserve">: </w:t>
      </w:r>
    </w:p>
    <w:p w14:paraId="047DD271" w14:textId="64F35295" w:rsidR="0085361B" w:rsidRPr="001C04DA" w:rsidRDefault="0085361B" w:rsidP="0058075C">
      <w:pPr>
        <w:rPr>
          <w:i/>
          <w:iCs/>
        </w:rPr>
      </w:pPr>
      <w:r>
        <w:rPr>
          <w:i/>
          <w:iCs/>
        </w:rPr>
        <w:t xml:space="preserve">Email: </w:t>
      </w:r>
    </w:p>
    <w:p w14:paraId="0EE106C2" w14:textId="0DD72490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11A25EA4" w14:textId="626652F3" w:rsidR="00E202E7" w:rsidRPr="00E202E7" w:rsidRDefault="00714F6B" w:rsidP="00E202E7">
      <w:proofErr w:type="spellStart"/>
      <w:r>
        <w:t>Công</w:t>
      </w:r>
      <w:proofErr w:type="spellEnd"/>
      <w:r>
        <w:t xml:space="preserve"> ty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HTTT—K61</w:t>
      </w:r>
    </w:p>
    <w:p w14:paraId="325B59B4" w14:textId="3277FCE8" w:rsidR="0058075C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  <w:r w:rsidR="007F1B45">
        <w:rPr>
          <w:i/>
          <w:iCs/>
        </w:rPr>
        <w:t xml:space="preserve"> </w:t>
      </w:r>
      <w:proofErr w:type="spellStart"/>
      <w:r w:rsidR="007F1B45">
        <w:rPr>
          <w:i/>
          <w:iCs/>
        </w:rPr>
        <w:t>Trần</w:t>
      </w:r>
      <w:proofErr w:type="spellEnd"/>
      <w:r w:rsidR="007F1B45">
        <w:rPr>
          <w:i/>
          <w:iCs/>
        </w:rPr>
        <w:t xml:space="preserve"> </w:t>
      </w:r>
      <w:proofErr w:type="spellStart"/>
      <w:r w:rsidR="007F1B45">
        <w:rPr>
          <w:i/>
          <w:iCs/>
        </w:rPr>
        <w:t>Hữu</w:t>
      </w:r>
      <w:proofErr w:type="spellEnd"/>
      <w:r w:rsidR="007F1B45">
        <w:rPr>
          <w:i/>
          <w:iCs/>
        </w:rPr>
        <w:t xml:space="preserve"> </w:t>
      </w:r>
      <w:proofErr w:type="spellStart"/>
      <w:r w:rsidR="007F1B45">
        <w:rPr>
          <w:i/>
          <w:iCs/>
        </w:rPr>
        <w:t>Trí</w:t>
      </w:r>
      <w:proofErr w:type="spellEnd"/>
    </w:p>
    <w:p w14:paraId="592E6A65" w14:textId="568D760B" w:rsidR="0085361B" w:rsidRDefault="0085361B" w:rsidP="00482EED">
      <w:pPr>
        <w:ind w:left="720"/>
        <w:rPr>
          <w:i/>
          <w:iCs/>
        </w:rPr>
      </w:pPr>
      <w:proofErr w:type="spellStart"/>
      <w:r>
        <w:rPr>
          <w:i/>
          <w:iCs/>
        </w:rPr>
        <w:t>Địa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>:</w:t>
      </w:r>
      <w:r w:rsidR="00B74B90">
        <w:rPr>
          <w:i/>
          <w:iCs/>
        </w:rPr>
        <w:t xml:space="preserve"> </w:t>
      </w:r>
      <w:proofErr w:type="spellStart"/>
      <w:r w:rsidR="00B74B90">
        <w:rPr>
          <w:i/>
          <w:iCs/>
        </w:rPr>
        <w:t>Tầng</w:t>
      </w:r>
      <w:proofErr w:type="spellEnd"/>
      <w:r w:rsidR="00B74B90">
        <w:rPr>
          <w:i/>
          <w:iCs/>
        </w:rPr>
        <w:t xml:space="preserve"> 3, </w:t>
      </w:r>
      <w:proofErr w:type="spellStart"/>
      <w:r w:rsidR="00B74B90">
        <w:rPr>
          <w:i/>
          <w:iCs/>
        </w:rPr>
        <w:t>nhà</w:t>
      </w:r>
      <w:proofErr w:type="spellEnd"/>
      <w:r w:rsidR="00B74B90">
        <w:rPr>
          <w:i/>
          <w:iCs/>
        </w:rPr>
        <w:t xml:space="preserve"> D8, </w:t>
      </w:r>
      <w:proofErr w:type="spellStart"/>
      <w:r w:rsidR="00B74B90">
        <w:rPr>
          <w:i/>
          <w:iCs/>
        </w:rPr>
        <w:t>số</w:t>
      </w:r>
      <w:proofErr w:type="spellEnd"/>
      <w:r w:rsidR="00B74B90">
        <w:rPr>
          <w:i/>
          <w:iCs/>
        </w:rPr>
        <w:t xml:space="preserve"> 1 </w:t>
      </w:r>
      <w:proofErr w:type="spellStart"/>
      <w:r w:rsidR="00B74B90">
        <w:rPr>
          <w:i/>
          <w:iCs/>
        </w:rPr>
        <w:t>Đại</w:t>
      </w:r>
      <w:proofErr w:type="spellEnd"/>
      <w:r w:rsidR="00B74B90">
        <w:rPr>
          <w:i/>
          <w:iCs/>
        </w:rPr>
        <w:t xml:space="preserve"> </w:t>
      </w:r>
      <w:proofErr w:type="spellStart"/>
      <w:r w:rsidR="00B74B90">
        <w:rPr>
          <w:i/>
          <w:iCs/>
        </w:rPr>
        <w:t>Cồ</w:t>
      </w:r>
      <w:proofErr w:type="spellEnd"/>
      <w:r w:rsidR="00B74B90">
        <w:rPr>
          <w:i/>
          <w:iCs/>
        </w:rPr>
        <w:t xml:space="preserve"> </w:t>
      </w:r>
      <w:proofErr w:type="spellStart"/>
      <w:r w:rsidR="00B74B90">
        <w:rPr>
          <w:i/>
          <w:iCs/>
        </w:rPr>
        <w:t>Việt</w:t>
      </w:r>
      <w:proofErr w:type="spellEnd"/>
      <w:r w:rsidR="0024538D">
        <w:rPr>
          <w:i/>
          <w:iCs/>
        </w:rPr>
        <w:t xml:space="preserve">, Hai </w:t>
      </w:r>
      <w:proofErr w:type="spellStart"/>
      <w:r w:rsidR="0024538D">
        <w:rPr>
          <w:i/>
          <w:iCs/>
        </w:rPr>
        <w:t>Bà</w:t>
      </w:r>
      <w:proofErr w:type="spellEnd"/>
      <w:r w:rsidR="0024538D">
        <w:rPr>
          <w:i/>
          <w:iCs/>
        </w:rPr>
        <w:t xml:space="preserve"> </w:t>
      </w:r>
      <w:proofErr w:type="spellStart"/>
      <w:r w:rsidR="0024538D">
        <w:rPr>
          <w:i/>
          <w:iCs/>
        </w:rPr>
        <w:t>Trưng</w:t>
      </w:r>
      <w:proofErr w:type="spellEnd"/>
      <w:r w:rsidR="0024538D">
        <w:rPr>
          <w:i/>
          <w:iCs/>
        </w:rPr>
        <w:t xml:space="preserve">, </w:t>
      </w:r>
      <w:proofErr w:type="spellStart"/>
      <w:r w:rsidR="0024538D">
        <w:rPr>
          <w:i/>
          <w:iCs/>
        </w:rPr>
        <w:t>Hà</w:t>
      </w:r>
      <w:proofErr w:type="spellEnd"/>
      <w:r w:rsidR="0024538D">
        <w:rPr>
          <w:i/>
          <w:iCs/>
        </w:rPr>
        <w:t xml:space="preserve"> </w:t>
      </w:r>
      <w:proofErr w:type="spellStart"/>
      <w:r w:rsidR="0024538D">
        <w:rPr>
          <w:i/>
          <w:iCs/>
        </w:rPr>
        <w:t>Nội</w:t>
      </w:r>
      <w:proofErr w:type="spellEnd"/>
    </w:p>
    <w:p w14:paraId="1007A4BD" w14:textId="392F03E3" w:rsidR="0085361B" w:rsidRDefault="0085361B" w:rsidP="00482EED">
      <w:pPr>
        <w:ind w:left="72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  <w:r w:rsidR="00482EED">
        <w:rPr>
          <w:i/>
          <w:iCs/>
        </w:rPr>
        <w:t xml:space="preserve">: </w:t>
      </w:r>
    </w:p>
    <w:p w14:paraId="399A0B9F" w14:textId="444B3003" w:rsidR="0085361B" w:rsidRDefault="0085361B" w:rsidP="00482EED">
      <w:pPr>
        <w:ind w:left="720"/>
        <w:rPr>
          <w:i/>
          <w:iCs/>
        </w:rPr>
      </w:pPr>
      <w:r>
        <w:rPr>
          <w:i/>
          <w:iCs/>
        </w:rPr>
        <w:t>Email</w:t>
      </w:r>
      <w:r w:rsidR="00482EED">
        <w:rPr>
          <w:i/>
          <w:iCs/>
        </w:rPr>
        <w:t xml:space="preserve">: </w:t>
      </w:r>
    </w:p>
    <w:p w14:paraId="53AFA48B" w14:textId="77620933" w:rsidR="0085361B" w:rsidRDefault="0085361B" w:rsidP="0058075C">
      <w:pPr>
        <w:rPr>
          <w:i/>
          <w:iCs/>
        </w:rPr>
      </w:pPr>
      <w:proofErr w:type="spellStart"/>
      <w:r>
        <w:rPr>
          <w:i/>
          <w:iCs/>
        </w:rPr>
        <w:t>Thư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 xml:space="preserve">: </w:t>
      </w:r>
      <w:proofErr w:type="spellStart"/>
      <w:r w:rsidR="00482EED">
        <w:rPr>
          <w:i/>
          <w:iCs/>
        </w:rPr>
        <w:t>Nguyễn</w:t>
      </w:r>
      <w:proofErr w:type="spellEnd"/>
      <w:r w:rsidR="00482EED">
        <w:rPr>
          <w:i/>
          <w:iCs/>
        </w:rPr>
        <w:t xml:space="preserve"> </w:t>
      </w:r>
      <w:proofErr w:type="spellStart"/>
      <w:r w:rsidR="00482EED">
        <w:rPr>
          <w:i/>
          <w:iCs/>
        </w:rPr>
        <w:t>Thị</w:t>
      </w:r>
      <w:proofErr w:type="spellEnd"/>
      <w:r w:rsidR="00482EED">
        <w:rPr>
          <w:i/>
          <w:iCs/>
        </w:rPr>
        <w:t xml:space="preserve"> </w:t>
      </w:r>
      <w:proofErr w:type="spellStart"/>
      <w:r w:rsidR="00482EED">
        <w:rPr>
          <w:i/>
          <w:iCs/>
        </w:rPr>
        <w:t>Hoài</w:t>
      </w:r>
      <w:proofErr w:type="spellEnd"/>
      <w:r w:rsidR="00482EED">
        <w:rPr>
          <w:i/>
          <w:iCs/>
        </w:rPr>
        <w:t xml:space="preserve"> </w:t>
      </w:r>
    </w:p>
    <w:p w14:paraId="5764D8F2" w14:textId="3762B4C7" w:rsidR="00482EED" w:rsidRDefault="00482EED" w:rsidP="00482EED">
      <w:pPr>
        <w:ind w:left="720"/>
        <w:rPr>
          <w:i/>
          <w:iCs/>
        </w:rPr>
      </w:pPr>
      <w:proofErr w:type="spellStart"/>
      <w:r>
        <w:rPr>
          <w:i/>
          <w:iCs/>
        </w:rPr>
        <w:t>Địa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: </w:t>
      </w:r>
      <w:proofErr w:type="spellStart"/>
      <w:r w:rsidR="00630813">
        <w:rPr>
          <w:i/>
          <w:iCs/>
        </w:rPr>
        <w:t>Tầng</w:t>
      </w:r>
      <w:proofErr w:type="spellEnd"/>
      <w:r w:rsidR="00630813">
        <w:rPr>
          <w:i/>
          <w:iCs/>
        </w:rPr>
        <w:t xml:space="preserve"> 3, </w:t>
      </w:r>
      <w:proofErr w:type="spellStart"/>
      <w:r w:rsidR="00630813">
        <w:rPr>
          <w:i/>
          <w:iCs/>
        </w:rPr>
        <w:t>nhà</w:t>
      </w:r>
      <w:proofErr w:type="spellEnd"/>
      <w:r w:rsidR="00630813">
        <w:rPr>
          <w:i/>
          <w:iCs/>
        </w:rPr>
        <w:t xml:space="preserve"> D8, </w:t>
      </w:r>
      <w:proofErr w:type="spellStart"/>
      <w:r w:rsidR="00630813">
        <w:rPr>
          <w:i/>
          <w:iCs/>
        </w:rPr>
        <w:t>số</w:t>
      </w:r>
      <w:proofErr w:type="spellEnd"/>
      <w:r w:rsidR="00630813">
        <w:rPr>
          <w:i/>
          <w:iCs/>
        </w:rPr>
        <w:t xml:space="preserve"> 1 </w:t>
      </w:r>
      <w:proofErr w:type="spellStart"/>
      <w:r w:rsidR="00630813">
        <w:rPr>
          <w:i/>
          <w:iCs/>
        </w:rPr>
        <w:t>Đại</w:t>
      </w:r>
      <w:proofErr w:type="spellEnd"/>
      <w:r w:rsidR="00630813">
        <w:rPr>
          <w:i/>
          <w:iCs/>
        </w:rPr>
        <w:t xml:space="preserve"> </w:t>
      </w:r>
      <w:proofErr w:type="spellStart"/>
      <w:r w:rsidR="00630813">
        <w:rPr>
          <w:i/>
          <w:iCs/>
        </w:rPr>
        <w:t>Cồ</w:t>
      </w:r>
      <w:proofErr w:type="spellEnd"/>
      <w:r w:rsidR="00630813">
        <w:rPr>
          <w:i/>
          <w:iCs/>
        </w:rPr>
        <w:t xml:space="preserve"> </w:t>
      </w:r>
      <w:proofErr w:type="spellStart"/>
      <w:r w:rsidR="00630813">
        <w:rPr>
          <w:i/>
          <w:iCs/>
        </w:rPr>
        <w:t>Việt</w:t>
      </w:r>
      <w:proofErr w:type="spellEnd"/>
      <w:r w:rsidR="00630813">
        <w:rPr>
          <w:i/>
          <w:iCs/>
        </w:rPr>
        <w:t xml:space="preserve">, Hai </w:t>
      </w:r>
      <w:proofErr w:type="spellStart"/>
      <w:r w:rsidR="00630813">
        <w:rPr>
          <w:i/>
          <w:iCs/>
        </w:rPr>
        <w:t>Bà</w:t>
      </w:r>
      <w:proofErr w:type="spellEnd"/>
      <w:r w:rsidR="00630813">
        <w:rPr>
          <w:i/>
          <w:iCs/>
        </w:rPr>
        <w:t xml:space="preserve"> </w:t>
      </w:r>
      <w:proofErr w:type="spellStart"/>
      <w:r w:rsidR="00630813">
        <w:rPr>
          <w:i/>
          <w:iCs/>
        </w:rPr>
        <w:t>Trưng</w:t>
      </w:r>
      <w:proofErr w:type="spellEnd"/>
      <w:r w:rsidR="00630813">
        <w:rPr>
          <w:i/>
          <w:iCs/>
        </w:rPr>
        <w:t xml:space="preserve">, </w:t>
      </w:r>
      <w:proofErr w:type="spellStart"/>
      <w:r w:rsidR="00630813">
        <w:rPr>
          <w:i/>
          <w:iCs/>
        </w:rPr>
        <w:t>Hà</w:t>
      </w:r>
      <w:proofErr w:type="spellEnd"/>
      <w:r w:rsidR="00630813">
        <w:rPr>
          <w:i/>
          <w:iCs/>
        </w:rPr>
        <w:t xml:space="preserve"> </w:t>
      </w:r>
      <w:proofErr w:type="spellStart"/>
      <w:r w:rsidR="00630813">
        <w:rPr>
          <w:i/>
          <w:iCs/>
        </w:rPr>
        <w:t>Nội</w:t>
      </w:r>
      <w:proofErr w:type="spellEnd"/>
    </w:p>
    <w:p w14:paraId="52E39B99" w14:textId="37195372" w:rsidR="00482EED" w:rsidRDefault="00482EED" w:rsidP="00482EED">
      <w:pPr>
        <w:ind w:left="72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  <w:r>
        <w:rPr>
          <w:i/>
          <w:iCs/>
        </w:rPr>
        <w:t xml:space="preserve">: </w:t>
      </w:r>
      <w:r w:rsidR="0025302D">
        <w:rPr>
          <w:i/>
          <w:iCs/>
        </w:rPr>
        <w:t>0399685522</w:t>
      </w:r>
    </w:p>
    <w:p w14:paraId="19AB4A56" w14:textId="54AF34F2" w:rsidR="0085361B" w:rsidRPr="001C04DA" w:rsidRDefault="00482EED" w:rsidP="00630813">
      <w:pPr>
        <w:ind w:left="720"/>
        <w:rPr>
          <w:i/>
          <w:iCs/>
        </w:rPr>
      </w:pPr>
      <w:r>
        <w:rPr>
          <w:i/>
          <w:iCs/>
        </w:rPr>
        <w:t xml:space="preserve">Email: </w:t>
      </w:r>
      <w:r w:rsidR="0025302D">
        <w:rPr>
          <w:i/>
          <w:iCs/>
        </w:rPr>
        <w:t>hoaint210903@gmail.com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5D016886" w:rsidR="00A17A47" w:rsidRPr="00DB61A9" w:rsidRDefault="0085361B" w:rsidP="00A17A47">
      <w:pPr>
        <w:rPr>
          <w:b/>
          <w:i/>
          <w:iCs/>
        </w:rPr>
      </w:pPr>
      <w:proofErr w:type="spellStart"/>
      <w:r w:rsidRPr="00DB61A9">
        <w:rPr>
          <w:b/>
          <w:i/>
          <w:iCs/>
        </w:rPr>
        <w:t>Về</w:t>
      </w:r>
      <w:proofErr w:type="spellEnd"/>
      <w:r w:rsidRPr="00DB61A9">
        <w:rPr>
          <w:b/>
          <w:i/>
          <w:iCs/>
        </w:rPr>
        <w:t xml:space="preserve"> </w:t>
      </w:r>
      <w:proofErr w:type="spellStart"/>
      <w:r w:rsidRPr="00DB61A9">
        <w:rPr>
          <w:b/>
          <w:i/>
          <w:iCs/>
        </w:rPr>
        <w:t>phía</w:t>
      </w:r>
      <w:proofErr w:type="spellEnd"/>
      <w:r w:rsidRPr="00DB61A9">
        <w:rPr>
          <w:b/>
          <w:i/>
          <w:iCs/>
        </w:rPr>
        <w:t xml:space="preserve"> </w:t>
      </w:r>
      <w:proofErr w:type="spellStart"/>
      <w:r w:rsidRPr="00DB61A9">
        <w:rPr>
          <w:b/>
          <w:i/>
          <w:iCs/>
        </w:rPr>
        <w:t>công</w:t>
      </w:r>
      <w:proofErr w:type="spellEnd"/>
      <w:r w:rsidRPr="00DB61A9">
        <w:rPr>
          <w:b/>
          <w:i/>
          <w:iCs/>
        </w:rPr>
        <w:t xml:space="preserve"> ty: </w:t>
      </w:r>
    </w:p>
    <w:p w14:paraId="1A13C7D4" w14:textId="1A9DEC26" w:rsidR="0085361B" w:rsidRDefault="0085361B" w:rsidP="00A17A47">
      <w:pPr>
        <w:rPr>
          <w:i/>
          <w:iCs/>
        </w:rPr>
      </w:pPr>
      <w:r>
        <w:rPr>
          <w:i/>
          <w:iCs/>
        </w:rPr>
        <w:t xml:space="preserve">1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:</w:t>
      </w:r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Trần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Hữu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Trí</w:t>
      </w:r>
      <w:proofErr w:type="spellEnd"/>
    </w:p>
    <w:p w14:paraId="6F40A9EB" w14:textId="2FBE43FC" w:rsidR="0085361B" w:rsidRDefault="0085361B" w:rsidP="00A17A47">
      <w:pPr>
        <w:rPr>
          <w:i/>
          <w:iCs/>
        </w:rPr>
      </w:pPr>
      <w:r>
        <w:rPr>
          <w:i/>
          <w:iCs/>
        </w:rPr>
        <w:t xml:space="preserve">1 </w:t>
      </w:r>
      <w:proofErr w:type="spellStart"/>
      <w:r>
        <w:rPr>
          <w:i/>
          <w:iCs/>
        </w:rPr>
        <w:t>thư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ký</w:t>
      </w:r>
      <w:proofErr w:type="spellEnd"/>
      <w:r w:rsidR="00DB61A9">
        <w:rPr>
          <w:i/>
          <w:iCs/>
        </w:rPr>
        <w:t xml:space="preserve">: </w:t>
      </w:r>
      <w:proofErr w:type="spellStart"/>
      <w:r w:rsidR="00DB61A9">
        <w:rPr>
          <w:i/>
          <w:iCs/>
        </w:rPr>
        <w:t>Nguyễn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Thị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Hoài</w:t>
      </w:r>
      <w:proofErr w:type="spellEnd"/>
    </w:p>
    <w:p w14:paraId="68FF05CF" w14:textId="1DB7849E" w:rsidR="0085361B" w:rsidRDefault="0085361B" w:rsidP="00DB61A9">
      <w:pPr>
        <w:rPr>
          <w:i/>
          <w:iCs/>
        </w:rPr>
      </w:pPr>
      <w:r>
        <w:rPr>
          <w:i/>
          <w:iCs/>
        </w:rPr>
        <w:t xml:space="preserve">2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IT:</w:t>
      </w:r>
      <w:r w:rsidR="00DB61A9">
        <w:rPr>
          <w:i/>
          <w:iCs/>
        </w:rPr>
        <w:t xml:space="preserve"> </w:t>
      </w:r>
      <w:r w:rsidR="00DB61A9">
        <w:rPr>
          <w:i/>
          <w:iCs/>
        </w:rPr>
        <w:tab/>
        <w:t xml:space="preserve">-     </w:t>
      </w:r>
      <w:proofErr w:type="spellStart"/>
      <w:r w:rsidR="00DB61A9">
        <w:rPr>
          <w:i/>
          <w:iCs/>
        </w:rPr>
        <w:t>Vũ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Tiến</w:t>
      </w:r>
      <w:proofErr w:type="spellEnd"/>
      <w:r w:rsidR="00DB61A9">
        <w:rPr>
          <w:i/>
          <w:iCs/>
        </w:rPr>
        <w:t xml:space="preserve"> </w:t>
      </w:r>
      <w:proofErr w:type="spellStart"/>
      <w:r w:rsidR="00DB61A9">
        <w:rPr>
          <w:i/>
          <w:iCs/>
        </w:rPr>
        <w:t>Đạt</w:t>
      </w:r>
      <w:proofErr w:type="spellEnd"/>
    </w:p>
    <w:p w14:paraId="253EB5CB" w14:textId="676884E2" w:rsidR="00DB61A9" w:rsidRPr="00DB61A9" w:rsidRDefault="00DB61A9" w:rsidP="00AE50FB">
      <w:pPr>
        <w:pStyle w:val="ListParagraph"/>
        <w:numPr>
          <w:ilvl w:val="0"/>
          <w:numId w:val="8"/>
        </w:numPr>
        <w:rPr>
          <w:i/>
          <w:iCs/>
        </w:rPr>
      </w:pPr>
      <w:r>
        <w:rPr>
          <w:i/>
          <w:iCs/>
        </w:rPr>
        <w:t xml:space="preserve">Lê </w:t>
      </w:r>
      <w:proofErr w:type="spellStart"/>
      <w:r>
        <w:rPr>
          <w:i/>
          <w:iCs/>
        </w:rPr>
        <w:t>Tuấn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</w:p>
    <w:p w14:paraId="4966CD77" w14:textId="618CAD57" w:rsidR="00DB61A9" w:rsidRPr="00DB61A9" w:rsidRDefault="00DB61A9" w:rsidP="00DB61A9">
      <w:pPr>
        <w:rPr>
          <w:i/>
          <w:iCs/>
        </w:rPr>
      </w:pPr>
    </w:p>
    <w:p w14:paraId="7BD07BE7" w14:textId="675876F0" w:rsidR="00B0583E" w:rsidRDefault="00923A93" w:rsidP="00A17A47">
      <w:pPr>
        <w:rPr>
          <w:i/>
          <w:iCs/>
        </w:rPr>
      </w:pPr>
      <w:r>
        <w:rPr>
          <w:i/>
          <w:iCs/>
        </w:rPr>
        <w:t xml:space="preserve">Ma </w:t>
      </w:r>
      <w:proofErr w:type="spellStart"/>
      <w:r>
        <w:rPr>
          <w:i/>
          <w:iCs/>
        </w:rPr>
        <w:t>trận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00"/>
        <w:gridCol w:w="953"/>
        <w:gridCol w:w="1096"/>
        <w:gridCol w:w="1191"/>
        <w:gridCol w:w="1170"/>
        <w:gridCol w:w="1350"/>
      </w:tblGrid>
      <w:tr w:rsidR="00193DA7" w14:paraId="315C8048" w14:textId="77777777" w:rsidTr="001C6329">
        <w:trPr>
          <w:trHeight w:val="1192"/>
        </w:trPr>
        <w:tc>
          <w:tcPr>
            <w:tcW w:w="1435" w:type="dxa"/>
          </w:tcPr>
          <w:p w14:paraId="3FB11A2E" w14:textId="7921A997" w:rsidR="00193DA7" w:rsidRDefault="00193DA7" w:rsidP="001C6329">
            <w:pPr>
              <w:jc w:val="center"/>
            </w:pPr>
            <w:proofErr w:type="spellStart"/>
            <w:r>
              <w:t>Người</w:t>
            </w:r>
            <w:proofErr w:type="spellEnd"/>
            <w:r w:rsidR="001C6329"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900" w:type="dxa"/>
          </w:tcPr>
          <w:p w14:paraId="0846296F" w14:textId="418AF132" w:rsidR="00193DA7" w:rsidRDefault="00193DA7" w:rsidP="001C6329">
            <w:pPr>
              <w:jc w:val="center"/>
            </w:pP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,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953" w:type="dxa"/>
          </w:tcPr>
          <w:p w14:paraId="06B04F2F" w14:textId="5FD78220" w:rsidR="00193DA7" w:rsidRDefault="00193DA7" w:rsidP="001C6329">
            <w:pPr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096" w:type="dxa"/>
          </w:tcPr>
          <w:p w14:paraId="34DA78F8" w14:textId="34300F64" w:rsidR="00193DA7" w:rsidRDefault="00193DA7" w:rsidP="001C6329">
            <w:pPr>
              <w:jc w:val="center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  <w:tc>
          <w:tcPr>
            <w:tcW w:w="1191" w:type="dxa"/>
          </w:tcPr>
          <w:p w14:paraId="3C5F9317" w14:textId="3C1D3A0F" w:rsidR="00193DA7" w:rsidRDefault="00193DA7" w:rsidP="001C6329">
            <w:pPr>
              <w:jc w:val="center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1170" w:type="dxa"/>
          </w:tcPr>
          <w:p w14:paraId="399AC0C2" w14:textId="4110103B" w:rsidR="00193DA7" w:rsidRDefault="00193DA7" w:rsidP="001C6329">
            <w:pPr>
              <w:jc w:val="center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thử,sửa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</w:p>
        </w:tc>
        <w:tc>
          <w:tcPr>
            <w:tcW w:w="1350" w:type="dxa"/>
          </w:tcPr>
          <w:p w14:paraId="00E19F6F" w14:textId="50F690EB" w:rsidR="00193DA7" w:rsidRDefault="00193DA7" w:rsidP="001C6329">
            <w:pPr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193DA7" w14:paraId="551C059C" w14:textId="77777777" w:rsidTr="001C6329">
        <w:tc>
          <w:tcPr>
            <w:tcW w:w="1435" w:type="dxa"/>
          </w:tcPr>
          <w:p w14:paraId="44B209C5" w14:textId="0D540C47" w:rsidR="00193DA7" w:rsidRDefault="0070604B" w:rsidP="00FA4AC1">
            <w:pPr>
              <w:jc w:val="lef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  <w:tc>
          <w:tcPr>
            <w:tcW w:w="900" w:type="dxa"/>
          </w:tcPr>
          <w:p w14:paraId="7D2DAC92" w14:textId="18E9F392" w:rsidR="00193DA7" w:rsidRDefault="00630813" w:rsidP="00A17A47">
            <w:r>
              <w:t>A,</w:t>
            </w:r>
            <w:r w:rsidR="00FA4AC1">
              <w:t xml:space="preserve"> </w:t>
            </w:r>
            <w:r>
              <w:t>D</w:t>
            </w:r>
          </w:p>
        </w:tc>
        <w:tc>
          <w:tcPr>
            <w:tcW w:w="953" w:type="dxa"/>
          </w:tcPr>
          <w:p w14:paraId="5C424D5B" w14:textId="5CFCF256" w:rsidR="00193DA7" w:rsidRDefault="00B02E26" w:rsidP="00A17A47">
            <w:r>
              <w:t>A,</w:t>
            </w:r>
            <w:r w:rsidR="00943737">
              <w:t xml:space="preserve"> D</w:t>
            </w:r>
          </w:p>
        </w:tc>
        <w:tc>
          <w:tcPr>
            <w:tcW w:w="1096" w:type="dxa"/>
          </w:tcPr>
          <w:p w14:paraId="769E80AF" w14:textId="3372DB6D" w:rsidR="00193DA7" w:rsidRDefault="007A2AD3" w:rsidP="00A17A47">
            <w:r>
              <w:t>A, R</w:t>
            </w:r>
          </w:p>
        </w:tc>
        <w:tc>
          <w:tcPr>
            <w:tcW w:w="1191" w:type="dxa"/>
          </w:tcPr>
          <w:p w14:paraId="39BBB79B" w14:textId="46D72FA8" w:rsidR="00193DA7" w:rsidRDefault="007A2AD3" w:rsidP="00A17A47">
            <w:r>
              <w:t>A</w:t>
            </w:r>
          </w:p>
        </w:tc>
        <w:tc>
          <w:tcPr>
            <w:tcW w:w="1170" w:type="dxa"/>
          </w:tcPr>
          <w:p w14:paraId="717F7CDD" w14:textId="04E8E4B7" w:rsidR="00193DA7" w:rsidRDefault="007A2AD3" w:rsidP="00A17A47">
            <w:r>
              <w:t>A, R</w:t>
            </w:r>
          </w:p>
        </w:tc>
        <w:tc>
          <w:tcPr>
            <w:tcW w:w="1350" w:type="dxa"/>
          </w:tcPr>
          <w:p w14:paraId="42E61608" w14:textId="77535AA7" w:rsidR="00193DA7" w:rsidRDefault="007A2AD3" w:rsidP="00A17A47">
            <w:r>
              <w:t>D, R</w:t>
            </w:r>
          </w:p>
        </w:tc>
      </w:tr>
      <w:tr w:rsidR="00193DA7" w14:paraId="7C4728F6" w14:textId="77777777" w:rsidTr="001C6329">
        <w:tc>
          <w:tcPr>
            <w:tcW w:w="1435" w:type="dxa"/>
          </w:tcPr>
          <w:p w14:paraId="2F100478" w14:textId="68533215" w:rsidR="00193DA7" w:rsidRDefault="00193DA7" w:rsidP="00FA4AC1">
            <w:pPr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</w:p>
        </w:tc>
        <w:tc>
          <w:tcPr>
            <w:tcW w:w="900" w:type="dxa"/>
          </w:tcPr>
          <w:p w14:paraId="14883E6C" w14:textId="3E25E8D5" w:rsidR="00193DA7" w:rsidRDefault="00630813" w:rsidP="004D184C">
            <w:pPr>
              <w:jc w:val="left"/>
            </w:pPr>
            <w:r>
              <w:t>I</w:t>
            </w:r>
          </w:p>
        </w:tc>
        <w:tc>
          <w:tcPr>
            <w:tcW w:w="953" w:type="dxa"/>
          </w:tcPr>
          <w:p w14:paraId="49CF6C02" w14:textId="40E8D210" w:rsidR="00193DA7" w:rsidRDefault="005627B4" w:rsidP="00A17A47">
            <w:r>
              <w:t>D</w:t>
            </w:r>
          </w:p>
        </w:tc>
        <w:tc>
          <w:tcPr>
            <w:tcW w:w="1096" w:type="dxa"/>
          </w:tcPr>
          <w:p w14:paraId="356F5A1A" w14:textId="2F35E040" w:rsidR="00193DA7" w:rsidRDefault="005627B4" w:rsidP="00A17A47">
            <w:r>
              <w:t>D</w:t>
            </w:r>
          </w:p>
        </w:tc>
        <w:tc>
          <w:tcPr>
            <w:tcW w:w="1191" w:type="dxa"/>
          </w:tcPr>
          <w:p w14:paraId="0BE054F7" w14:textId="484C2C27" w:rsidR="00193DA7" w:rsidRDefault="007A2AD3" w:rsidP="00A17A47">
            <w:r>
              <w:t>I</w:t>
            </w:r>
          </w:p>
        </w:tc>
        <w:tc>
          <w:tcPr>
            <w:tcW w:w="1170" w:type="dxa"/>
          </w:tcPr>
          <w:p w14:paraId="38284014" w14:textId="759AEEEF" w:rsidR="00193DA7" w:rsidRDefault="007A2AD3" w:rsidP="00A17A47">
            <w:r>
              <w:t>D</w:t>
            </w:r>
          </w:p>
        </w:tc>
        <w:tc>
          <w:tcPr>
            <w:tcW w:w="1350" w:type="dxa"/>
          </w:tcPr>
          <w:p w14:paraId="7B2F0984" w14:textId="5C19F07D" w:rsidR="00193DA7" w:rsidRDefault="007A2AD3" w:rsidP="00A17A47">
            <w:r>
              <w:t>D</w:t>
            </w:r>
          </w:p>
        </w:tc>
      </w:tr>
      <w:tr w:rsidR="00193DA7" w14:paraId="69720FF2" w14:textId="77777777" w:rsidTr="001C6329">
        <w:tc>
          <w:tcPr>
            <w:tcW w:w="1435" w:type="dxa"/>
          </w:tcPr>
          <w:p w14:paraId="50FB66B1" w14:textId="35ED0F67" w:rsidR="00193DA7" w:rsidRDefault="0070604B" w:rsidP="00FA4AC1">
            <w:pPr>
              <w:jc w:val="left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900" w:type="dxa"/>
          </w:tcPr>
          <w:p w14:paraId="579F81EB" w14:textId="163AB3DD" w:rsidR="00193DA7" w:rsidRDefault="00C37A09" w:rsidP="00A17A47">
            <w:r>
              <w:t>D</w:t>
            </w:r>
          </w:p>
        </w:tc>
        <w:tc>
          <w:tcPr>
            <w:tcW w:w="953" w:type="dxa"/>
          </w:tcPr>
          <w:p w14:paraId="1D480A9C" w14:textId="1056C231" w:rsidR="00193DA7" w:rsidRDefault="007A2AD3" w:rsidP="00A17A47">
            <w:r>
              <w:t>D</w:t>
            </w:r>
          </w:p>
        </w:tc>
        <w:tc>
          <w:tcPr>
            <w:tcW w:w="1096" w:type="dxa"/>
          </w:tcPr>
          <w:p w14:paraId="6FCBCE46" w14:textId="5BC8CBD0" w:rsidR="00193DA7" w:rsidRDefault="007A2AD3" w:rsidP="00A17A47">
            <w:r>
              <w:t>D</w:t>
            </w:r>
          </w:p>
        </w:tc>
        <w:tc>
          <w:tcPr>
            <w:tcW w:w="1191" w:type="dxa"/>
          </w:tcPr>
          <w:p w14:paraId="78B537D5" w14:textId="2D46B221" w:rsidR="00193DA7" w:rsidRDefault="007A2AD3" w:rsidP="00A17A47">
            <w:r>
              <w:t>D</w:t>
            </w:r>
          </w:p>
        </w:tc>
        <w:tc>
          <w:tcPr>
            <w:tcW w:w="1170" w:type="dxa"/>
          </w:tcPr>
          <w:p w14:paraId="5B2BCF81" w14:textId="713ADD54" w:rsidR="00193DA7" w:rsidRDefault="00786217" w:rsidP="00A17A47">
            <w:r>
              <w:t>D</w:t>
            </w:r>
          </w:p>
        </w:tc>
        <w:tc>
          <w:tcPr>
            <w:tcW w:w="1350" w:type="dxa"/>
          </w:tcPr>
          <w:p w14:paraId="3AC45BB5" w14:textId="53C9BFFD" w:rsidR="00193DA7" w:rsidRDefault="007A2AD3" w:rsidP="00A17A47">
            <w:r>
              <w:t>D</w:t>
            </w:r>
          </w:p>
        </w:tc>
      </w:tr>
      <w:tr w:rsidR="00193DA7" w14:paraId="60E6D5F2" w14:textId="77777777" w:rsidTr="001C6329">
        <w:tc>
          <w:tcPr>
            <w:tcW w:w="1435" w:type="dxa"/>
          </w:tcPr>
          <w:p w14:paraId="57DAB3E5" w14:textId="0FF226A0" w:rsidR="00193DA7" w:rsidRDefault="0070604B" w:rsidP="00FA4AC1">
            <w:pPr>
              <w:jc w:val="left"/>
            </w:pPr>
            <w:r>
              <w:t xml:space="preserve">Lê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900" w:type="dxa"/>
          </w:tcPr>
          <w:p w14:paraId="7C343121" w14:textId="6512EF8A" w:rsidR="00193DA7" w:rsidRDefault="00C37A09" w:rsidP="00A17A47">
            <w:r>
              <w:t>D</w:t>
            </w:r>
          </w:p>
        </w:tc>
        <w:tc>
          <w:tcPr>
            <w:tcW w:w="953" w:type="dxa"/>
          </w:tcPr>
          <w:p w14:paraId="794DB020" w14:textId="425CBE60" w:rsidR="00193DA7" w:rsidRDefault="007A2AD3" w:rsidP="00A17A47">
            <w:r>
              <w:t>D</w:t>
            </w:r>
          </w:p>
        </w:tc>
        <w:tc>
          <w:tcPr>
            <w:tcW w:w="1096" w:type="dxa"/>
          </w:tcPr>
          <w:p w14:paraId="346AC69E" w14:textId="413FC78C" w:rsidR="00193DA7" w:rsidRDefault="007A2AD3" w:rsidP="00A17A47">
            <w:r>
              <w:t>D</w:t>
            </w:r>
          </w:p>
        </w:tc>
        <w:tc>
          <w:tcPr>
            <w:tcW w:w="1191" w:type="dxa"/>
          </w:tcPr>
          <w:p w14:paraId="7F527323" w14:textId="0C2C6D4A" w:rsidR="00193DA7" w:rsidRDefault="007A2AD3" w:rsidP="00A17A47">
            <w:r>
              <w:t>D</w:t>
            </w:r>
          </w:p>
        </w:tc>
        <w:tc>
          <w:tcPr>
            <w:tcW w:w="1170" w:type="dxa"/>
          </w:tcPr>
          <w:p w14:paraId="1917FA75" w14:textId="7A9D7B1D" w:rsidR="00193DA7" w:rsidRDefault="00786217" w:rsidP="00A17A47">
            <w:r>
              <w:t>D</w:t>
            </w:r>
          </w:p>
        </w:tc>
        <w:tc>
          <w:tcPr>
            <w:tcW w:w="1350" w:type="dxa"/>
          </w:tcPr>
          <w:p w14:paraId="47F00DFB" w14:textId="7DD7288B" w:rsidR="00193DA7" w:rsidRDefault="007A2AD3" w:rsidP="00A17A47">
            <w:r>
              <w:t>D</w:t>
            </w:r>
          </w:p>
        </w:tc>
      </w:tr>
    </w:tbl>
    <w:p w14:paraId="47D7BE6D" w14:textId="77777777" w:rsidR="00923A93" w:rsidRDefault="00923A93" w:rsidP="00A17A47"/>
    <w:p w14:paraId="0C81500B" w14:textId="0DDEC709" w:rsidR="005325D6" w:rsidRDefault="00BD2311" w:rsidP="005325D6"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</w:p>
    <w:p w14:paraId="36866D53" w14:textId="262E9936" w:rsidR="00C77FC5" w:rsidRDefault="00C77FC5" w:rsidP="00C77FC5">
      <w:pPr>
        <w:ind w:left="432"/>
      </w:pPr>
      <w:r>
        <w:t>A (Approv</w:t>
      </w:r>
      <w:r w:rsidR="00615612">
        <w:t>e</w:t>
      </w:r>
      <w:r w:rsidR="009D46E0">
        <w:t xml:space="preserve">): </w:t>
      </w:r>
      <w:proofErr w:type="spellStart"/>
      <w:r w:rsidR="009D46E0">
        <w:t>Xét</w:t>
      </w:r>
      <w:proofErr w:type="spellEnd"/>
      <w:r w:rsidR="009D46E0">
        <w:t xml:space="preserve"> </w:t>
      </w:r>
      <w:proofErr w:type="spellStart"/>
      <w:r w:rsidR="009D46E0">
        <w:t>duyệt</w:t>
      </w:r>
      <w:proofErr w:type="spellEnd"/>
    </w:p>
    <w:p w14:paraId="394F08D6" w14:textId="54551013" w:rsidR="009D46E0" w:rsidRDefault="0010751A" w:rsidP="00C77FC5">
      <w:pPr>
        <w:ind w:left="432"/>
      </w:pPr>
      <w:r>
        <w:t>D</w:t>
      </w:r>
      <w:r w:rsidR="009D46E0">
        <w:t xml:space="preserve"> (</w:t>
      </w:r>
      <w:r>
        <w:t xml:space="preserve">Do):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0FD293DB" w14:textId="1A848F9A" w:rsidR="00C7455A" w:rsidRDefault="00F835FD" w:rsidP="00C7455A">
      <w:pPr>
        <w:ind w:left="432"/>
      </w:pPr>
      <w:r>
        <w:t xml:space="preserve">R (Review): </w:t>
      </w:r>
      <w:proofErr w:type="spellStart"/>
      <w:r w:rsidR="00C7455A">
        <w:t>Kiểm</w:t>
      </w:r>
      <w:proofErr w:type="spellEnd"/>
      <w:r w:rsidR="00C7455A">
        <w:t xml:space="preserve"> </w:t>
      </w:r>
      <w:proofErr w:type="spellStart"/>
      <w:r w:rsidR="00C7455A">
        <w:t>tra</w:t>
      </w:r>
      <w:proofErr w:type="spellEnd"/>
      <w:r w:rsidR="00C7455A">
        <w:t xml:space="preserve">, </w:t>
      </w:r>
      <w:proofErr w:type="spellStart"/>
      <w:r w:rsidR="00C7455A">
        <w:t>thẩm</w:t>
      </w:r>
      <w:proofErr w:type="spellEnd"/>
      <w:r w:rsidR="00C7455A">
        <w:t xml:space="preserve"> </w:t>
      </w:r>
      <w:proofErr w:type="spellStart"/>
      <w:r w:rsidR="00C7455A">
        <w:t>định</w:t>
      </w:r>
      <w:proofErr w:type="spellEnd"/>
    </w:p>
    <w:p w14:paraId="6A85C4AF" w14:textId="7026A952" w:rsidR="00C7455A" w:rsidRPr="005325D6" w:rsidRDefault="00C7455A" w:rsidP="00C7455A">
      <w:pPr>
        <w:ind w:left="432"/>
      </w:pPr>
      <w:r>
        <w:t>I (Informed):</w:t>
      </w:r>
      <w:r w:rsidR="00FF6568">
        <w:t xml:space="preserve"> </w:t>
      </w:r>
      <w:proofErr w:type="spellStart"/>
      <w:r w:rsidR="00C37A09">
        <w:t>Được</w:t>
      </w:r>
      <w:proofErr w:type="spellEnd"/>
      <w:r w:rsidR="00C37A09">
        <w:t xml:space="preserve"> </w:t>
      </w:r>
      <w:proofErr w:type="spellStart"/>
      <w:r w:rsidR="00C37A09">
        <w:t>t</w:t>
      </w:r>
      <w:r w:rsidR="00FF6568">
        <w:t>hông</w:t>
      </w:r>
      <w:proofErr w:type="spellEnd"/>
      <w:r w:rsidR="00FF6568">
        <w:t xml:space="preserve"> </w:t>
      </w:r>
      <w:proofErr w:type="spellStart"/>
      <w:r w:rsidR="00FF6568">
        <w:t>báo</w:t>
      </w:r>
      <w:proofErr w:type="spellEnd"/>
    </w:p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8B6A40B" w14:textId="042CB9EB" w:rsidR="00BD2311" w:rsidRDefault="00344D7B" w:rsidP="00BD2311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42E52FE2" w14:textId="5B27605D" w:rsidR="0072069E" w:rsidRDefault="0072069E" w:rsidP="00AE50FB">
      <w:pPr>
        <w:pStyle w:val="ListParagraph"/>
        <w:numPr>
          <w:ilvl w:val="0"/>
          <w:numId w:val="9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10A8A86E" w14:textId="4F74AC16" w:rsidR="0072069E" w:rsidRDefault="00451288" w:rsidP="00AE50FB">
      <w:pPr>
        <w:pStyle w:val="ListParagraph"/>
        <w:numPr>
          <w:ilvl w:val="0"/>
          <w:numId w:val="10"/>
        </w:numPr>
      </w:pPr>
      <w:proofErr w:type="spellStart"/>
      <w:r>
        <w:t>Khách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>.</w:t>
      </w:r>
    </w:p>
    <w:p w14:paraId="67182BCA" w14:textId="4C30D08B" w:rsidR="00B14DFF" w:rsidRDefault="00451288" w:rsidP="00AE50FB">
      <w:pPr>
        <w:pStyle w:val="ListParagraph"/>
        <w:numPr>
          <w:ilvl w:val="0"/>
          <w:numId w:val="10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, </w:t>
      </w:r>
      <w:proofErr w:type="spellStart"/>
      <w:r w:rsidR="00535264">
        <w:t>theo</w:t>
      </w:r>
      <w:proofErr w:type="spellEnd"/>
      <w:r w:rsidR="00535264">
        <w:t xml:space="preserve"> </w:t>
      </w:r>
      <w:proofErr w:type="spellStart"/>
      <w:r w:rsidR="00535264">
        <w:t>đường</w:t>
      </w:r>
      <w:proofErr w:type="spellEnd"/>
      <w:r w:rsidR="00535264">
        <w:t xml:space="preserve"> </w:t>
      </w:r>
      <w:proofErr w:type="spellStart"/>
      <w:r w:rsidR="00535264">
        <w:t>đi</w:t>
      </w:r>
      <w:proofErr w:type="spellEnd"/>
      <w:r w:rsidR="00535264">
        <w:t xml:space="preserve"> </w:t>
      </w:r>
      <w:proofErr w:type="spellStart"/>
      <w:r w:rsidR="00535264">
        <w:t>ngắn</w:t>
      </w:r>
      <w:proofErr w:type="spellEnd"/>
      <w:r w:rsidR="00535264">
        <w:t xml:space="preserve"> </w:t>
      </w:r>
      <w:proofErr w:type="spellStart"/>
      <w:r w:rsidR="00535264">
        <w:t>nhất</w:t>
      </w:r>
      <w:proofErr w:type="spellEnd"/>
      <w:r w:rsidR="00535264">
        <w:t xml:space="preserve">, </w:t>
      </w:r>
      <w:proofErr w:type="spellStart"/>
      <w:r w:rsidR="00535264">
        <w:t>từ</w:t>
      </w:r>
      <w:proofErr w:type="spellEnd"/>
      <w:r w:rsidR="00535264">
        <w:t xml:space="preserve"> </w:t>
      </w:r>
      <w:proofErr w:type="spellStart"/>
      <w:r w:rsidR="00535264">
        <w:t>vị</w:t>
      </w:r>
      <w:proofErr w:type="spellEnd"/>
      <w:r w:rsidR="00535264">
        <w:t xml:space="preserve"> </w:t>
      </w:r>
      <w:proofErr w:type="spellStart"/>
      <w:r w:rsidR="00535264">
        <w:t>trí</w:t>
      </w:r>
      <w:proofErr w:type="spellEnd"/>
      <w:r w:rsidR="00535264">
        <w:t xml:space="preserve"> </w:t>
      </w:r>
      <w:proofErr w:type="spellStart"/>
      <w:r w:rsidR="00535264">
        <w:t>hiện</w:t>
      </w:r>
      <w:proofErr w:type="spellEnd"/>
      <w:r w:rsidR="00535264">
        <w:t xml:space="preserve"> </w:t>
      </w:r>
      <w:proofErr w:type="spellStart"/>
      <w:r w:rsidR="00535264">
        <w:t>tại</w:t>
      </w:r>
      <w:proofErr w:type="spellEnd"/>
      <w:r w:rsidR="00535264">
        <w:t xml:space="preserve"> </w:t>
      </w:r>
      <w:proofErr w:type="spellStart"/>
      <w:r w:rsidR="00535264">
        <w:t>của</w:t>
      </w:r>
      <w:proofErr w:type="spellEnd"/>
      <w:r w:rsidR="00535264">
        <w:t xml:space="preserve"> </w:t>
      </w:r>
      <w:proofErr w:type="spellStart"/>
      <w:r w:rsidR="00535264">
        <w:t>xe</w:t>
      </w:r>
      <w:proofErr w:type="spellEnd"/>
      <w:r w:rsidR="00535264">
        <w:t xml:space="preserve"> </w:t>
      </w:r>
      <w:proofErr w:type="spellStart"/>
      <w:r w:rsidR="00535264">
        <w:t>đến</w:t>
      </w:r>
      <w:proofErr w:type="spellEnd"/>
      <w:r w:rsidR="00535264">
        <w:t xml:space="preserve"> </w:t>
      </w:r>
      <w:proofErr w:type="spellStart"/>
      <w:r w:rsidR="00535264">
        <w:t>điểm</w:t>
      </w:r>
      <w:proofErr w:type="spellEnd"/>
      <w:r w:rsidR="00535264">
        <w:t xml:space="preserve"> </w:t>
      </w:r>
      <w:proofErr w:type="spellStart"/>
      <w:r w:rsidR="00535264">
        <w:t>đích</w:t>
      </w:r>
      <w:proofErr w:type="spellEnd"/>
      <w:r w:rsidR="00535264">
        <w:t xml:space="preserve"> </w:t>
      </w:r>
      <w:proofErr w:type="spellStart"/>
      <w:r w:rsidR="00535264">
        <w:t>được</w:t>
      </w:r>
      <w:proofErr w:type="spellEnd"/>
      <w:r w:rsidR="00535264">
        <w:t xml:space="preserve"> </w:t>
      </w:r>
      <w:proofErr w:type="spellStart"/>
      <w:r w:rsidR="00535264">
        <w:t>người</w:t>
      </w:r>
      <w:proofErr w:type="spellEnd"/>
      <w:r w:rsidR="00535264">
        <w:t xml:space="preserve"> </w:t>
      </w:r>
      <w:proofErr w:type="spellStart"/>
      <w:r w:rsidR="00535264">
        <w:t>khách</w:t>
      </w:r>
      <w:proofErr w:type="spellEnd"/>
      <w:r w:rsidR="00535264">
        <w:t xml:space="preserve"> </w:t>
      </w:r>
      <w:proofErr w:type="spellStart"/>
      <w:r w:rsidR="00535264">
        <w:t>chọn</w:t>
      </w:r>
      <w:proofErr w:type="spellEnd"/>
      <w:r w:rsidR="00535264">
        <w:t xml:space="preserve"> </w:t>
      </w:r>
      <w:proofErr w:type="spellStart"/>
      <w:r w:rsidR="00535264">
        <w:t>trên</w:t>
      </w:r>
      <w:proofErr w:type="spellEnd"/>
      <w:r w:rsidR="00535264">
        <w:t xml:space="preserve"> </w:t>
      </w:r>
      <w:proofErr w:type="spellStart"/>
      <w:r w:rsidR="00535264">
        <w:t>bản</w:t>
      </w:r>
      <w:proofErr w:type="spellEnd"/>
      <w:r w:rsidR="00535264">
        <w:t xml:space="preserve"> </w:t>
      </w:r>
      <w:proofErr w:type="spellStart"/>
      <w:r w:rsidR="00535264">
        <w:t>đồ</w:t>
      </w:r>
      <w:proofErr w:type="spellEnd"/>
      <w:r w:rsidR="005B46D3">
        <w:t>.</w:t>
      </w:r>
    </w:p>
    <w:p w14:paraId="0C8AAF2F" w14:textId="306C7B10" w:rsidR="00B14DFF" w:rsidRDefault="00B14DFF" w:rsidP="00AE50FB">
      <w:pPr>
        <w:pStyle w:val="ListParagraph"/>
        <w:numPr>
          <w:ilvl w:val="0"/>
          <w:numId w:val="9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1B959908" w14:textId="07BD35CC" w:rsidR="00B14DFF" w:rsidRDefault="00B14DFF" w:rsidP="00AE50FB">
      <w:pPr>
        <w:pStyle w:val="ListParagraph"/>
        <w:numPr>
          <w:ilvl w:val="1"/>
          <w:numId w:val="9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đẹp</w:t>
      </w:r>
      <w:proofErr w:type="spellEnd"/>
      <w:r>
        <w:t>,</w:t>
      </w:r>
      <w:r w:rsidR="006024E0">
        <w:t xml:space="preserve"> </w:t>
      </w:r>
      <w:proofErr w:type="spellStart"/>
      <w:r w:rsidR="006024E0">
        <w:t>thân</w:t>
      </w:r>
      <w:proofErr w:type="spellEnd"/>
      <w:r w:rsidR="006024E0">
        <w:t xml:space="preserve"> </w:t>
      </w:r>
      <w:proofErr w:type="spellStart"/>
      <w:r w:rsidR="006024E0">
        <w:t>thiện</w:t>
      </w:r>
      <w:proofErr w:type="spellEnd"/>
      <w:r w:rsidR="006024E0">
        <w:t xml:space="preserve">, </w:t>
      </w:r>
      <w:proofErr w:type="spellStart"/>
      <w:r w:rsidR="006024E0">
        <w:t>người</w:t>
      </w:r>
      <w:proofErr w:type="spellEnd"/>
      <w:r w:rsidR="006024E0">
        <w:t xml:space="preserve"> </w:t>
      </w:r>
      <w:proofErr w:type="spellStart"/>
      <w:r w:rsidR="006024E0">
        <w:t>khách</w:t>
      </w:r>
      <w:proofErr w:type="spellEnd"/>
      <w:r w:rsidR="006024E0">
        <w:t xml:space="preserve"> du </w:t>
      </w:r>
      <w:proofErr w:type="spellStart"/>
      <w:r w:rsidR="006024E0">
        <w:t>lịch</w:t>
      </w:r>
      <w:proofErr w:type="spellEnd"/>
      <w:r w:rsidR="006024E0">
        <w:t xml:space="preserve"> </w:t>
      </w:r>
      <w:proofErr w:type="spellStart"/>
      <w:r w:rsidR="006024E0">
        <w:t>dễ</w:t>
      </w:r>
      <w:proofErr w:type="spellEnd"/>
      <w:r w:rsidR="006024E0">
        <w:t xml:space="preserve"> </w:t>
      </w:r>
      <w:proofErr w:type="spellStart"/>
      <w:r w:rsidR="006024E0">
        <w:t>sử</w:t>
      </w:r>
      <w:proofErr w:type="spellEnd"/>
      <w:r w:rsidR="006024E0">
        <w:t xml:space="preserve"> </w:t>
      </w:r>
      <w:proofErr w:type="spellStart"/>
      <w:r w:rsidR="006024E0">
        <w:t>dụng</w:t>
      </w:r>
      <w:proofErr w:type="spellEnd"/>
      <w:r w:rsidR="005B46D3">
        <w:t>.</w:t>
      </w:r>
    </w:p>
    <w:p w14:paraId="10AFC5DB" w14:textId="00C589A9" w:rsidR="006024E0" w:rsidRDefault="006024E0" w:rsidP="00AE50FB">
      <w:pPr>
        <w:pStyle w:val="ListParagraph"/>
        <w:numPr>
          <w:ilvl w:val="1"/>
          <w:numId w:val="9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 w:rsidR="005B46D3">
        <w:t>.</w:t>
      </w:r>
    </w:p>
    <w:p w14:paraId="7545B323" w14:textId="13C6C99A" w:rsidR="005B46D3" w:rsidRPr="0072069E" w:rsidRDefault="005B46D3" w:rsidP="00AE50FB">
      <w:pPr>
        <w:pStyle w:val="ListParagraph"/>
        <w:numPr>
          <w:ilvl w:val="1"/>
          <w:numId w:val="9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. </w:t>
      </w:r>
    </w:p>
    <w:p w14:paraId="0D2D6649" w14:textId="2808F059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B46D3">
        <w:t>v</w:t>
      </w:r>
      <w:r w:rsidR="005E6C88">
        <w:t>ụ</w:t>
      </w:r>
      <w:bookmarkEnd w:id="9"/>
      <w:proofErr w:type="spellEnd"/>
    </w:p>
    <w:p w14:paraId="79F94378" w14:textId="186EE55C" w:rsidR="005B46D3" w:rsidRDefault="00675694" w:rsidP="005B46D3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 w:rsidR="00CE4EAE">
        <w:t>mỗi</w:t>
      </w:r>
      <w:proofErr w:type="spellEnd"/>
      <w:r w:rsidR="00CE4EAE">
        <w:t xml:space="preserve"> </w:t>
      </w:r>
      <w:proofErr w:type="spellStart"/>
      <w:r w:rsidR="00CE4EAE">
        <w:t>điểm</w:t>
      </w:r>
      <w:proofErr w:type="spellEnd"/>
      <w:r w:rsidR="00CE4EAE">
        <w:t xml:space="preserve"> du </w:t>
      </w:r>
      <w:proofErr w:type="spellStart"/>
      <w:r w:rsidR="00CE4EAE">
        <w:t>lịch</w:t>
      </w:r>
      <w:proofErr w:type="spellEnd"/>
      <w:r w:rsidR="00CE4EAE">
        <w:t xml:space="preserve"> </w:t>
      </w:r>
      <w:proofErr w:type="spellStart"/>
      <w:r w:rsidR="00CE4EAE">
        <w:t>đặc</w:t>
      </w:r>
      <w:proofErr w:type="spellEnd"/>
      <w:r w:rsidR="00CE4EAE">
        <w:t xml:space="preserve"> </w:t>
      </w:r>
      <w:proofErr w:type="spellStart"/>
      <w:r w:rsidR="00CE4EAE">
        <w:t>biệt</w:t>
      </w:r>
      <w:proofErr w:type="spellEnd"/>
      <w:r w:rsidR="00CE4EAE">
        <w:t xml:space="preserve"> </w:t>
      </w:r>
      <w:proofErr w:type="spellStart"/>
      <w:r w:rsidR="00CE4EAE">
        <w:t>sẽ</w:t>
      </w:r>
      <w:proofErr w:type="spellEnd"/>
      <w:r w:rsidR="00CE4EAE">
        <w:t xml:space="preserve"> </w:t>
      </w:r>
      <w:proofErr w:type="spellStart"/>
      <w:r w:rsidR="00CE4EAE">
        <w:t>có</w:t>
      </w:r>
      <w:proofErr w:type="spellEnd"/>
      <w:r w:rsidR="00CE4EAE">
        <w:t xml:space="preserve"> </w:t>
      </w:r>
      <w:proofErr w:type="spellStart"/>
      <w:r w:rsidR="00CE4EAE">
        <w:t>cố</w:t>
      </w:r>
      <w:proofErr w:type="spellEnd"/>
      <w:r w:rsidR="00CE4EAE">
        <w:t xml:space="preserve"> </w:t>
      </w:r>
      <w:proofErr w:type="spellStart"/>
      <w:r w:rsidR="00CE4EAE">
        <w:t>định</w:t>
      </w:r>
      <w:proofErr w:type="spellEnd"/>
      <w:r w:rsidR="00CE4EAE">
        <w:t xml:space="preserve"> </w:t>
      </w:r>
      <w:proofErr w:type="spellStart"/>
      <w:r w:rsidR="00CE4EAE">
        <w:t>trạm</w:t>
      </w:r>
      <w:proofErr w:type="spellEnd"/>
      <w:r w:rsidR="00CE4EAE">
        <w:t xml:space="preserve"> </w:t>
      </w:r>
      <w:proofErr w:type="spellStart"/>
      <w:r w:rsidR="00CE4EAE">
        <w:t>xe</w:t>
      </w:r>
      <w:proofErr w:type="spellEnd"/>
      <w:r w:rsidR="00CE4EAE">
        <w:t xml:space="preserve"> </w:t>
      </w:r>
      <w:proofErr w:type="spellStart"/>
      <w:r w:rsidR="00CE4EAE">
        <w:t>điện</w:t>
      </w:r>
      <w:proofErr w:type="spellEnd"/>
      <w:r w:rsidR="00CE4EAE">
        <w:t xml:space="preserve">, </w:t>
      </w:r>
      <w:proofErr w:type="spellStart"/>
      <w:r w:rsidR="00CE4EAE">
        <w:t>khách</w:t>
      </w:r>
      <w:proofErr w:type="spellEnd"/>
      <w:r w:rsidR="00CE4EAE">
        <w:t xml:space="preserve"> </w:t>
      </w:r>
      <w:proofErr w:type="spellStart"/>
      <w:r w:rsidR="00CE4EAE">
        <w:t>hàng</w:t>
      </w:r>
      <w:proofErr w:type="spellEnd"/>
      <w:r w:rsidR="00CE4EAE">
        <w:t xml:space="preserve"> </w:t>
      </w:r>
      <w:proofErr w:type="spellStart"/>
      <w:r w:rsidR="00CE4EAE">
        <w:t>có</w:t>
      </w:r>
      <w:proofErr w:type="spellEnd"/>
      <w:r w:rsidR="00CE4EAE">
        <w:t xml:space="preserve"> </w:t>
      </w:r>
      <w:proofErr w:type="spellStart"/>
      <w:r w:rsidR="00CE4EAE">
        <w:t>thể</w:t>
      </w:r>
      <w:proofErr w:type="spellEnd"/>
      <w:r w:rsidR="00CE4EAE">
        <w:t xml:space="preserve"> </w:t>
      </w:r>
      <w:proofErr w:type="spellStart"/>
      <w:r w:rsidR="00CE4EAE">
        <w:t>đón</w:t>
      </w:r>
      <w:proofErr w:type="spellEnd"/>
      <w:r w:rsidR="00CE4EAE">
        <w:t xml:space="preserve"> </w:t>
      </w:r>
      <w:proofErr w:type="spellStart"/>
      <w:r w:rsidR="00CE4EAE">
        <w:t>xe</w:t>
      </w:r>
      <w:proofErr w:type="spellEnd"/>
      <w:r w:rsidR="00CE4EAE">
        <w:t xml:space="preserve">, </w:t>
      </w:r>
      <w:proofErr w:type="spellStart"/>
      <w:r w:rsidR="00CE4EAE">
        <w:t>lên</w:t>
      </w:r>
      <w:proofErr w:type="spellEnd"/>
      <w:r w:rsidR="00CE4EAE">
        <w:t xml:space="preserve"> </w:t>
      </w:r>
      <w:proofErr w:type="spellStart"/>
      <w:r w:rsidR="00CE4EAE">
        <w:t>xe</w:t>
      </w:r>
      <w:proofErr w:type="spellEnd"/>
      <w:r w:rsidR="00CE4EAE">
        <w:t xml:space="preserve"> </w:t>
      </w:r>
      <w:proofErr w:type="spellStart"/>
      <w:r w:rsidR="00CE4EAE">
        <w:t>và</w:t>
      </w:r>
      <w:proofErr w:type="spellEnd"/>
      <w:r w:rsidR="00CE4EAE">
        <w:t xml:space="preserve"> di </w:t>
      </w:r>
      <w:proofErr w:type="spellStart"/>
      <w:r w:rsidR="00CE4EAE">
        <w:t>chuyển</w:t>
      </w:r>
      <w:proofErr w:type="spellEnd"/>
      <w:r w:rsidR="00CE4EAE">
        <w:t xml:space="preserve"> </w:t>
      </w:r>
      <w:proofErr w:type="spellStart"/>
      <w:r w:rsidR="00CE4EAE">
        <w:t>tới</w:t>
      </w:r>
      <w:proofErr w:type="spellEnd"/>
      <w:r w:rsidR="00CE4EAE">
        <w:t xml:space="preserve"> </w:t>
      </w:r>
      <w:proofErr w:type="spellStart"/>
      <w:r w:rsidR="00CE4EAE">
        <w:t>các</w:t>
      </w:r>
      <w:proofErr w:type="spellEnd"/>
      <w:r w:rsidR="00CE4EAE">
        <w:t xml:space="preserve"> </w:t>
      </w:r>
      <w:proofErr w:type="spellStart"/>
      <w:r w:rsidR="00CE4EAE">
        <w:t>điểm</w:t>
      </w:r>
      <w:proofErr w:type="spellEnd"/>
      <w:r w:rsidR="00CE4EAE">
        <w:t xml:space="preserve"> </w:t>
      </w:r>
      <w:proofErr w:type="spellStart"/>
      <w:r w:rsidR="00CE4EAE">
        <w:t>tiếp</w:t>
      </w:r>
      <w:proofErr w:type="spellEnd"/>
      <w:r w:rsidR="00CE4EAE">
        <w:t xml:space="preserve"> </w:t>
      </w:r>
      <w:proofErr w:type="spellStart"/>
      <w:r w:rsidR="00CE4EAE">
        <w:t>theo.</w:t>
      </w:r>
      <w:proofErr w:type="spellEnd"/>
      <w:r w:rsidR="00334E2D">
        <w:t xml:space="preserve"> </w:t>
      </w:r>
      <w:proofErr w:type="spellStart"/>
      <w:r w:rsidR="00E70231">
        <w:t>Thời</w:t>
      </w:r>
      <w:proofErr w:type="spellEnd"/>
      <w:r w:rsidR="00E70231">
        <w:t xml:space="preserve"> </w:t>
      </w:r>
      <w:proofErr w:type="spellStart"/>
      <w:r w:rsidR="00E70231">
        <w:t>gian</w:t>
      </w:r>
      <w:proofErr w:type="spellEnd"/>
      <w:r w:rsidR="00E70231">
        <w:t xml:space="preserve"> </w:t>
      </w:r>
      <w:proofErr w:type="spellStart"/>
      <w:r w:rsidR="00E70231">
        <w:t>giữa</w:t>
      </w:r>
      <w:proofErr w:type="spellEnd"/>
      <w:r w:rsidR="00E70231">
        <w:t xml:space="preserve"> 2 </w:t>
      </w:r>
      <w:proofErr w:type="spellStart"/>
      <w:r w:rsidR="00E70231">
        <w:t>chuyến</w:t>
      </w:r>
      <w:proofErr w:type="spellEnd"/>
      <w:r w:rsidR="00E70231">
        <w:t xml:space="preserve"> </w:t>
      </w:r>
      <w:proofErr w:type="spellStart"/>
      <w:r w:rsidR="00E70231">
        <w:t>xe</w:t>
      </w:r>
      <w:proofErr w:type="spellEnd"/>
      <w:r w:rsidR="00E70231">
        <w:t xml:space="preserve"> </w:t>
      </w:r>
      <w:proofErr w:type="spellStart"/>
      <w:r w:rsidR="00E70231">
        <w:t>tại</w:t>
      </w:r>
      <w:proofErr w:type="spellEnd"/>
      <w:r w:rsidR="00E70231">
        <w:t xml:space="preserve"> 1 </w:t>
      </w:r>
      <w:proofErr w:type="spellStart"/>
      <w:r w:rsidR="00E70231">
        <w:t>trạm</w:t>
      </w:r>
      <w:proofErr w:type="spellEnd"/>
      <w:r w:rsidR="00E70231">
        <w:t xml:space="preserve"> </w:t>
      </w:r>
      <w:proofErr w:type="spellStart"/>
      <w:r w:rsidR="00E70231">
        <w:t>xe</w:t>
      </w:r>
      <w:proofErr w:type="spellEnd"/>
      <w:r w:rsidR="00E70231">
        <w:t xml:space="preserve"> </w:t>
      </w:r>
      <w:proofErr w:type="spellStart"/>
      <w:r w:rsidR="00E70231">
        <w:t>là</w:t>
      </w:r>
      <w:proofErr w:type="spellEnd"/>
      <w:r w:rsidR="00E70231">
        <w:t xml:space="preserve"> </w:t>
      </w:r>
      <w:proofErr w:type="spellStart"/>
      <w:r w:rsidR="00E70231">
        <w:t>cố</w:t>
      </w:r>
      <w:proofErr w:type="spellEnd"/>
      <w:r w:rsidR="00E70231">
        <w:t xml:space="preserve"> </w:t>
      </w:r>
      <w:proofErr w:type="spellStart"/>
      <w:r w:rsidR="00E70231">
        <w:t>định</w:t>
      </w:r>
      <w:proofErr w:type="spellEnd"/>
      <w:r w:rsidR="00B07C56">
        <w:t xml:space="preserve">, </w:t>
      </w:r>
      <w:proofErr w:type="spellStart"/>
      <w:r w:rsidR="00B07C56">
        <w:t>thời</w:t>
      </w:r>
      <w:proofErr w:type="spellEnd"/>
      <w:r w:rsidR="00B07C56">
        <w:t xml:space="preserve"> </w:t>
      </w:r>
      <w:proofErr w:type="spellStart"/>
      <w:r w:rsidR="00B07C56">
        <w:t>gian</w:t>
      </w:r>
      <w:proofErr w:type="spellEnd"/>
      <w:r w:rsidR="00B07C56">
        <w:t xml:space="preserve"> </w:t>
      </w:r>
      <w:proofErr w:type="spellStart"/>
      <w:r w:rsidR="00B07C56">
        <w:t>xe</w:t>
      </w:r>
      <w:proofErr w:type="spellEnd"/>
      <w:r w:rsidR="00B07C56">
        <w:t xml:space="preserve"> </w:t>
      </w:r>
      <w:proofErr w:type="spellStart"/>
      <w:r w:rsidR="00B07C56">
        <w:t>dừng</w:t>
      </w:r>
      <w:proofErr w:type="spellEnd"/>
      <w:r w:rsidR="00B07C56">
        <w:t xml:space="preserve"> </w:t>
      </w:r>
      <w:proofErr w:type="spellStart"/>
      <w:r w:rsidR="00B07C56">
        <w:t>đợi</w:t>
      </w:r>
      <w:proofErr w:type="spellEnd"/>
      <w:r w:rsidR="00B07C56">
        <w:t xml:space="preserve"> </w:t>
      </w:r>
      <w:proofErr w:type="spellStart"/>
      <w:r w:rsidR="00B07C56">
        <w:t>khách</w:t>
      </w:r>
      <w:proofErr w:type="spellEnd"/>
      <w:r w:rsidR="00B07C56">
        <w:t xml:space="preserve"> </w:t>
      </w:r>
      <w:proofErr w:type="spellStart"/>
      <w:r w:rsidR="00B07C56">
        <w:t>lên</w:t>
      </w:r>
      <w:proofErr w:type="spellEnd"/>
      <w:r w:rsidR="00B07C56">
        <w:t xml:space="preserve"> </w:t>
      </w:r>
      <w:proofErr w:type="spellStart"/>
      <w:r w:rsidR="00B07C56">
        <w:t>xe</w:t>
      </w:r>
      <w:proofErr w:type="spellEnd"/>
      <w:r w:rsidR="00B07C56">
        <w:t xml:space="preserve"> </w:t>
      </w:r>
      <w:proofErr w:type="spellStart"/>
      <w:r w:rsidR="00B07C56">
        <w:t>cũng</w:t>
      </w:r>
      <w:proofErr w:type="spellEnd"/>
      <w:r w:rsidR="00B07C56">
        <w:t xml:space="preserve"> </w:t>
      </w:r>
      <w:proofErr w:type="spellStart"/>
      <w:r w:rsidR="00B07C56">
        <w:t>cố</w:t>
      </w:r>
      <w:proofErr w:type="spellEnd"/>
      <w:r w:rsidR="00B07C56">
        <w:t xml:space="preserve"> </w:t>
      </w:r>
      <w:proofErr w:type="spellStart"/>
      <w:r w:rsidR="00B07C56">
        <w:t>định</w:t>
      </w:r>
      <w:proofErr w:type="spellEnd"/>
      <w:r w:rsidR="00B07C56">
        <w:t xml:space="preserve">. </w:t>
      </w:r>
    </w:p>
    <w:p w14:paraId="7188314F" w14:textId="499918D8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5AE55F" w14:textId="30987702" w:rsidR="00222092" w:rsidRPr="00222092" w:rsidRDefault="00222092" w:rsidP="00222092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lastRenderedPageBreak/>
        <w:t>chọn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450C57">
        <w:t xml:space="preserve">. </w:t>
      </w:r>
    </w:p>
    <w:p w14:paraId="1118375C" w14:textId="641A4D8F" w:rsidR="00F3362F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601E4BE0" w14:textId="77777777" w:rsidR="00450C57" w:rsidRPr="00450C57" w:rsidRDefault="00450C57" w:rsidP="00450C57"/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262A9928" w:rsidR="00802E21" w:rsidRDefault="00802E21" w:rsidP="00802E21">
      <w:pPr>
        <w:rPr>
          <w:b/>
          <w:i/>
          <w:iCs/>
        </w:rPr>
      </w:pPr>
      <w:proofErr w:type="spellStart"/>
      <w:r w:rsidRPr="00CF32C6">
        <w:rPr>
          <w:b/>
          <w:i/>
          <w:iCs/>
        </w:rPr>
        <w:t>Các</w:t>
      </w:r>
      <w:proofErr w:type="spellEnd"/>
      <w:r w:rsidRPr="00CF32C6">
        <w:rPr>
          <w:b/>
          <w:i/>
          <w:iCs/>
        </w:rPr>
        <w:t xml:space="preserve"> qui </w:t>
      </w:r>
      <w:proofErr w:type="spellStart"/>
      <w:r w:rsidRPr="00CF32C6">
        <w:rPr>
          <w:b/>
          <w:i/>
          <w:iCs/>
        </w:rPr>
        <w:t>định</w:t>
      </w:r>
      <w:proofErr w:type="spellEnd"/>
      <w:r w:rsidRPr="00CF32C6">
        <w:rPr>
          <w:b/>
          <w:i/>
          <w:iCs/>
        </w:rPr>
        <w:t xml:space="preserve"> </w:t>
      </w:r>
      <w:proofErr w:type="spellStart"/>
      <w:r w:rsidRPr="00CF32C6">
        <w:rPr>
          <w:b/>
          <w:i/>
          <w:iCs/>
        </w:rPr>
        <w:t>về</w:t>
      </w:r>
      <w:proofErr w:type="spellEnd"/>
      <w:r w:rsidRPr="00CF32C6">
        <w:rPr>
          <w:b/>
          <w:i/>
          <w:iCs/>
        </w:rPr>
        <w:t xml:space="preserve"> </w:t>
      </w:r>
      <w:proofErr w:type="spellStart"/>
      <w:r w:rsidRPr="00CF32C6">
        <w:rPr>
          <w:b/>
          <w:i/>
          <w:iCs/>
        </w:rPr>
        <w:t>họp</w:t>
      </w:r>
      <w:proofErr w:type="spellEnd"/>
      <w:r w:rsidRPr="00CF32C6">
        <w:rPr>
          <w:b/>
          <w:i/>
          <w:iCs/>
        </w:rPr>
        <w:t xml:space="preserve"> </w:t>
      </w:r>
      <w:proofErr w:type="spellStart"/>
      <w:r w:rsidRPr="00CF32C6">
        <w:rPr>
          <w:b/>
          <w:i/>
          <w:iCs/>
        </w:rPr>
        <w:t>hành</w:t>
      </w:r>
      <w:proofErr w:type="spellEnd"/>
      <w:r w:rsidRPr="00CF32C6">
        <w:rPr>
          <w:b/>
          <w:i/>
          <w:iCs/>
        </w:rPr>
        <w:t xml:space="preserve"> </w:t>
      </w:r>
      <w:proofErr w:type="spellStart"/>
      <w:r w:rsidRPr="00CF32C6">
        <w:rPr>
          <w:b/>
          <w:i/>
          <w:iCs/>
        </w:rPr>
        <w:t>nội</w:t>
      </w:r>
      <w:proofErr w:type="spellEnd"/>
      <w:r w:rsidRPr="00CF32C6">
        <w:rPr>
          <w:b/>
          <w:i/>
          <w:iCs/>
        </w:rPr>
        <w:t xml:space="preserve"> </w:t>
      </w:r>
      <w:proofErr w:type="spellStart"/>
      <w:r w:rsidRPr="00CF32C6">
        <w:rPr>
          <w:b/>
          <w:i/>
          <w:iCs/>
        </w:rPr>
        <w:t>bộ</w:t>
      </w:r>
      <w:proofErr w:type="spellEnd"/>
    </w:p>
    <w:p w14:paraId="4B424775" w14:textId="23175135" w:rsidR="00CF32C6" w:rsidRPr="00CF14CE" w:rsidRDefault="0009588A" w:rsidP="00AE50FB">
      <w:pPr>
        <w:pStyle w:val="ListParagraph"/>
        <w:numPr>
          <w:ilvl w:val="0"/>
          <w:numId w:val="11"/>
        </w:numPr>
        <w:rPr>
          <w:b/>
          <w:i/>
          <w:iCs/>
        </w:rPr>
      </w:pPr>
      <w:proofErr w:type="spellStart"/>
      <w:r>
        <w:rPr>
          <w:i/>
          <w:iCs/>
        </w:rPr>
        <w:t>Vào</w:t>
      </w:r>
      <w:proofErr w:type="spellEnd"/>
      <w:r>
        <w:rPr>
          <w:i/>
          <w:iCs/>
        </w:rPr>
        <w:t xml:space="preserve"> 9h </w:t>
      </w:r>
      <w:proofErr w:type="spellStart"/>
      <w:r>
        <w:rPr>
          <w:i/>
          <w:iCs/>
        </w:rPr>
        <w:t>sáng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thứ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tuần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ban</w:t>
      </w:r>
      <w:r w:rsidR="00CF14CE">
        <w:rPr>
          <w:i/>
          <w:iCs/>
        </w:rPr>
        <w:t xml:space="preserve">. </w:t>
      </w:r>
    </w:p>
    <w:p w14:paraId="50931FE4" w14:textId="019B98B3" w:rsidR="00CF14CE" w:rsidRPr="00574C36" w:rsidRDefault="00CF14CE" w:rsidP="00AE50FB">
      <w:pPr>
        <w:pStyle w:val="ListParagraph"/>
        <w:numPr>
          <w:ilvl w:val="0"/>
          <w:numId w:val="11"/>
        </w:numPr>
        <w:rPr>
          <w:b/>
          <w:i/>
          <w:iCs/>
        </w:rPr>
      </w:pPr>
      <w:proofErr w:type="spellStart"/>
      <w:r>
        <w:rPr>
          <w:i/>
          <w:iCs/>
        </w:rPr>
        <w:t>Thư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dung </w:t>
      </w: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 w:rsidR="00574C36">
        <w:rPr>
          <w:i/>
          <w:iCs/>
        </w:rPr>
        <w:t>.</w:t>
      </w:r>
    </w:p>
    <w:p w14:paraId="493DB1C4" w14:textId="535231A9" w:rsidR="00574C36" w:rsidRPr="00430D8F" w:rsidRDefault="00574C36" w:rsidP="00AE50FB">
      <w:pPr>
        <w:pStyle w:val="ListParagraph"/>
        <w:numPr>
          <w:ilvl w:val="0"/>
          <w:numId w:val="11"/>
        </w:numPr>
        <w:rPr>
          <w:b/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xét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chi </w:t>
      </w:r>
      <w:proofErr w:type="spellStart"/>
      <w:r>
        <w:rPr>
          <w:i/>
          <w:iCs/>
        </w:rPr>
        <w:t>tiết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gửi</w:t>
      </w:r>
      <w:proofErr w:type="spellEnd"/>
      <w:r>
        <w:rPr>
          <w:i/>
          <w:iCs/>
        </w:rPr>
        <w:t xml:space="preserve"> </w:t>
      </w:r>
      <w:r w:rsidR="00EB3ACC">
        <w:rPr>
          <w:i/>
          <w:iCs/>
        </w:rPr>
        <w:t xml:space="preserve">email </w:t>
      </w:r>
      <w:proofErr w:type="spellStart"/>
      <w:r w:rsidR="00EB3ACC">
        <w:rPr>
          <w:i/>
          <w:iCs/>
        </w:rPr>
        <w:t>cho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tất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cả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thành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viên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trong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dự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án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trước</w:t>
      </w:r>
      <w:proofErr w:type="spellEnd"/>
      <w:r w:rsidR="00EB3ACC">
        <w:rPr>
          <w:i/>
          <w:iCs/>
        </w:rPr>
        <w:t xml:space="preserve"> 11h59 </w:t>
      </w:r>
      <w:proofErr w:type="spellStart"/>
      <w:r w:rsidR="00EB3ACC">
        <w:rPr>
          <w:i/>
          <w:iCs/>
        </w:rPr>
        <w:t>thứ</w:t>
      </w:r>
      <w:proofErr w:type="spellEnd"/>
      <w:r w:rsidR="00EB3ACC">
        <w:rPr>
          <w:i/>
          <w:iCs/>
        </w:rPr>
        <w:t xml:space="preserve"> 7 </w:t>
      </w:r>
      <w:proofErr w:type="spellStart"/>
      <w:r w:rsidR="00EB3ACC">
        <w:rPr>
          <w:i/>
          <w:iCs/>
        </w:rPr>
        <w:t>kế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trước</w:t>
      </w:r>
      <w:proofErr w:type="spellEnd"/>
      <w:r w:rsidR="00EB3ACC">
        <w:rPr>
          <w:i/>
          <w:iCs/>
        </w:rPr>
        <w:t xml:space="preserve"> </w:t>
      </w:r>
      <w:proofErr w:type="spellStart"/>
      <w:r w:rsidR="00EB3ACC">
        <w:rPr>
          <w:i/>
          <w:iCs/>
        </w:rPr>
        <w:t>đó</w:t>
      </w:r>
      <w:proofErr w:type="spellEnd"/>
      <w:r w:rsidR="00EB3ACC">
        <w:rPr>
          <w:i/>
          <w:iCs/>
        </w:rPr>
        <w:t xml:space="preserve">. </w:t>
      </w:r>
    </w:p>
    <w:p w14:paraId="1347F704" w14:textId="7F97649C" w:rsidR="00430D8F" w:rsidRPr="00CF32C6" w:rsidRDefault="00430D8F" w:rsidP="00AE50FB">
      <w:pPr>
        <w:pStyle w:val="ListParagraph"/>
        <w:numPr>
          <w:ilvl w:val="0"/>
          <w:numId w:val="11"/>
        </w:numPr>
        <w:rPr>
          <w:b/>
          <w:i/>
          <w:iCs/>
        </w:rPr>
      </w:pPr>
      <w:proofErr w:type="spellStart"/>
      <w:r>
        <w:rPr>
          <w:i/>
          <w:iCs/>
        </w:rPr>
        <w:t>Tất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qua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bắt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tốt</w:t>
      </w:r>
      <w:proofErr w:type="spellEnd"/>
      <w:r>
        <w:rPr>
          <w:i/>
          <w:iCs/>
        </w:rPr>
        <w:t>.</w:t>
      </w:r>
    </w:p>
    <w:p w14:paraId="5042BED5" w14:textId="6DFBA4D6" w:rsidR="00802E21" w:rsidRDefault="00802E21" w:rsidP="00802E21">
      <w:pPr>
        <w:rPr>
          <w:b/>
          <w:i/>
          <w:iCs/>
        </w:rPr>
      </w:pPr>
      <w:proofErr w:type="spellStart"/>
      <w:r w:rsidRPr="00430D8F">
        <w:rPr>
          <w:b/>
          <w:i/>
          <w:iCs/>
        </w:rPr>
        <w:t>Các</w:t>
      </w:r>
      <w:proofErr w:type="spellEnd"/>
      <w:r w:rsidRPr="00430D8F">
        <w:rPr>
          <w:b/>
          <w:i/>
          <w:iCs/>
        </w:rPr>
        <w:t xml:space="preserve"> qui </w:t>
      </w:r>
      <w:proofErr w:type="spellStart"/>
      <w:r w:rsidRPr="00430D8F">
        <w:rPr>
          <w:b/>
          <w:i/>
          <w:iCs/>
        </w:rPr>
        <w:t>định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về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họp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hành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với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khách</w:t>
      </w:r>
      <w:proofErr w:type="spellEnd"/>
      <w:r w:rsidRPr="00430D8F">
        <w:rPr>
          <w:b/>
          <w:i/>
          <w:iCs/>
        </w:rPr>
        <w:t xml:space="preserve"> </w:t>
      </w:r>
      <w:proofErr w:type="spellStart"/>
      <w:r w:rsidRPr="00430D8F">
        <w:rPr>
          <w:b/>
          <w:i/>
          <w:iCs/>
        </w:rPr>
        <w:t>hàng</w:t>
      </w:r>
      <w:proofErr w:type="spellEnd"/>
    </w:p>
    <w:p w14:paraId="69EFA2CC" w14:textId="1D425974" w:rsidR="00430D8F" w:rsidRDefault="00A12A5F" w:rsidP="00AE50FB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 w:rsidR="00B02D2A">
        <w:rPr>
          <w:i/>
          <w:iCs/>
        </w:rPr>
        <w:t>diễn</w:t>
      </w:r>
      <w:proofErr w:type="spellEnd"/>
      <w:r w:rsidR="00B02D2A">
        <w:rPr>
          <w:i/>
          <w:iCs/>
        </w:rPr>
        <w:t xml:space="preserve"> ra </w:t>
      </w:r>
      <w:proofErr w:type="spellStart"/>
      <w:r w:rsidR="000B0593">
        <w:rPr>
          <w:i/>
          <w:iCs/>
        </w:rPr>
        <w:t>vào</w:t>
      </w:r>
      <w:proofErr w:type="spellEnd"/>
      <w:r w:rsidR="000B0593">
        <w:rPr>
          <w:i/>
          <w:iCs/>
        </w:rPr>
        <w:t xml:space="preserve"> </w:t>
      </w:r>
      <w:r w:rsidR="00690F47">
        <w:rPr>
          <w:i/>
          <w:iCs/>
        </w:rPr>
        <w:t xml:space="preserve">15h </w:t>
      </w:r>
      <w:proofErr w:type="spellStart"/>
      <w:r w:rsidR="00690F47">
        <w:rPr>
          <w:i/>
          <w:iCs/>
        </w:rPr>
        <w:t>các</w:t>
      </w:r>
      <w:proofErr w:type="spellEnd"/>
      <w:r w:rsidR="00690F47">
        <w:rPr>
          <w:i/>
          <w:iCs/>
        </w:rPr>
        <w:t xml:space="preserve"> </w:t>
      </w:r>
      <w:proofErr w:type="spellStart"/>
      <w:r w:rsidR="00690F47">
        <w:rPr>
          <w:i/>
          <w:iCs/>
        </w:rPr>
        <w:t>ngày</w:t>
      </w:r>
      <w:proofErr w:type="spellEnd"/>
      <w:r w:rsidR="00690F47">
        <w:rPr>
          <w:i/>
          <w:iCs/>
        </w:rPr>
        <w:t xml:space="preserve"> </w:t>
      </w:r>
    </w:p>
    <w:p w14:paraId="156E7B8E" w14:textId="3C19F72D" w:rsidR="00690F47" w:rsidRDefault="00690F47" w:rsidP="00AE50FB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gửi</w:t>
      </w:r>
      <w:proofErr w:type="spellEnd"/>
      <w:r w:rsidR="002D5324">
        <w:rPr>
          <w:i/>
          <w:iCs/>
        </w:rPr>
        <w:t xml:space="preserve"> qua email </w:t>
      </w:r>
      <w:proofErr w:type="spellStart"/>
      <w:r w:rsidR="002D5324">
        <w:rPr>
          <w:i/>
          <w:iCs/>
        </w:rPr>
        <w:t>sớm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ngày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diễn</w:t>
      </w:r>
      <w:proofErr w:type="spellEnd"/>
      <w:r>
        <w:rPr>
          <w:i/>
          <w:iCs/>
        </w:rPr>
        <w:t xml:space="preserve"> ra</w:t>
      </w:r>
    </w:p>
    <w:p w14:paraId="6F7B4FEF" w14:textId="174EE465" w:rsidR="003C30B8" w:rsidRDefault="002D5324" w:rsidP="00AE50FB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>
        <w:rPr>
          <w:i/>
          <w:iCs/>
        </w:rPr>
        <w:t>Ngoài</w:t>
      </w:r>
      <w:proofErr w:type="spellEnd"/>
      <w:r>
        <w:rPr>
          <w:i/>
          <w:iCs/>
        </w:rPr>
        <w:t xml:space="preserve"> ra,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những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vấn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, 2 </w:t>
      </w:r>
      <w:proofErr w:type="spellStart"/>
      <w:r>
        <w:rPr>
          <w:i/>
          <w:iCs/>
        </w:rPr>
        <w:t>phía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 w:rsidR="003C30B8">
        <w:rPr>
          <w:i/>
          <w:iCs/>
        </w:rPr>
        <w:t>liên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hệ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và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thống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nhất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tổ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chức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các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cuộc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họp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phát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sinh</w:t>
      </w:r>
      <w:proofErr w:type="spellEnd"/>
      <w:r w:rsidR="003C30B8">
        <w:rPr>
          <w:i/>
          <w:iCs/>
        </w:rPr>
        <w:t xml:space="preserve"> </w:t>
      </w:r>
      <w:proofErr w:type="spellStart"/>
      <w:r w:rsidR="003C30B8">
        <w:rPr>
          <w:i/>
          <w:iCs/>
        </w:rPr>
        <w:t>khác</w:t>
      </w:r>
      <w:proofErr w:type="spellEnd"/>
    </w:p>
    <w:p w14:paraId="489CACB7" w14:textId="54322930" w:rsidR="003C30B8" w:rsidRDefault="003C30B8" w:rsidP="00AE50FB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>
        <w:rPr>
          <w:i/>
          <w:iCs/>
        </w:rPr>
        <w:t>Tất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dung </w:t>
      </w:r>
      <w:proofErr w:type="spellStart"/>
      <w:r>
        <w:rPr>
          <w:i/>
          <w:iCs/>
        </w:rPr>
        <w:t>cuộc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. </w:t>
      </w:r>
    </w:p>
    <w:p w14:paraId="23630AE1" w14:textId="29EA939E" w:rsidR="003C30B8" w:rsidRPr="003C30B8" w:rsidRDefault="003C30B8" w:rsidP="00AE50FB">
      <w:pPr>
        <w:pStyle w:val="ListParagraph"/>
        <w:numPr>
          <w:ilvl w:val="0"/>
          <w:numId w:val="12"/>
        </w:numPr>
        <w:rPr>
          <w:i/>
          <w:iCs/>
        </w:rPr>
      </w:pPr>
      <w:proofErr w:type="spellStart"/>
      <w:r>
        <w:rPr>
          <w:i/>
          <w:iCs/>
        </w:rPr>
        <w:t>Kênh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: Email,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thoại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335155E3" w:rsidR="00451DC3" w:rsidRDefault="003C30B8" w:rsidP="00451DC3">
      <w:pPr>
        <w:rPr>
          <w:b/>
          <w:i/>
          <w:iCs/>
        </w:rPr>
      </w:pPr>
      <w:proofErr w:type="spellStart"/>
      <w:r>
        <w:rPr>
          <w:b/>
          <w:i/>
          <w:iCs/>
        </w:rPr>
        <w:t>Hệ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thống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ứng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dụng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cần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đáp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ứng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các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tính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năng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sau</w:t>
      </w:r>
      <w:proofErr w:type="spellEnd"/>
      <w:r>
        <w:rPr>
          <w:b/>
          <w:i/>
          <w:iCs/>
        </w:rPr>
        <w:t>:</w:t>
      </w:r>
    </w:p>
    <w:p w14:paraId="5258B9C2" w14:textId="2C8158AC" w:rsidR="003C30B8" w:rsidRDefault="00EB6F9F" w:rsidP="00AE50FB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 xml:space="preserve">Cho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</w:t>
      </w:r>
      <w:proofErr w:type="spellEnd"/>
      <w:r w:rsidR="006F0C9B">
        <w:rPr>
          <w:i/>
          <w:iCs/>
        </w:rPr>
        <w:t>.</w:t>
      </w:r>
    </w:p>
    <w:p w14:paraId="5A4C1F4C" w14:textId="01AB87B2" w:rsidR="00EB6F9F" w:rsidRDefault="00EB6F9F" w:rsidP="00AE50FB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 xml:space="preserve">Cho </w:t>
      </w:r>
      <w:proofErr w:type="spellStart"/>
      <w:r>
        <w:rPr>
          <w:i/>
          <w:iCs/>
        </w:rPr>
        <w:t>phép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lựa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chọn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hình</w:t>
      </w:r>
      <w:proofErr w:type="spellEnd"/>
      <w:r w:rsidR="006F0C9B">
        <w:rPr>
          <w:i/>
          <w:iCs/>
        </w:rPr>
        <w:t>.</w:t>
      </w:r>
    </w:p>
    <w:p w14:paraId="579CB694" w14:textId="33DEB3FC" w:rsidR="00EB6F9F" w:rsidRDefault="00EB6F9F" w:rsidP="00AE50FB">
      <w:pPr>
        <w:pStyle w:val="ListParagraph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Xe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được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an </w:t>
      </w:r>
      <w:proofErr w:type="spellStart"/>
      <w:r>
        <w:rPr>
          <w:i/>
          <w:iCs/>
        </w:rPr>
        <w:t>toàn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ra </w:t>
      </w:r>
      <w:proofErr w:type="spellStart"/>
      <w:r>
        <w:rPr>
          <w:i/>
          <w:iCs/>
        </w:rPr>
        <w:t>lộ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ngắn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 w:rsidR="00782023">
        <w:rPr>
          <w:i/>
          <w:iCs/>
        </w:rPr>
        <w:t>điểm</w:t>
      </w:r>
      <w:proofErr w:type="spellEnd"/>
      <w:r w:rsidR="00782023">
        <w:rPr>
          <w:i/>
          <w:iCs/>
        </w:rPr>
        <w:t xml:space="preserve"> </w:t>
      </w:r>
      <w:proofErr w:type="spellStart"/>
      <w:r w:rsidR="00782023">
        <w:rPr>
          <w:i/>
          <w:iCs/>
        </w:rPr>
        <w:t>đến</w:t>
      </w:r>
      <w:proofErr w:type="spellEnd"/>
      <w:r w:rsidR="00782023">
        <w:rPr>
          <w:i/>
          <w:iCs/>
        </w:rPr>
        <w:t xml:space="preserve"> </w:t>
      </w:r>
      <w:proofErr w:type="spellStart"/>
      <w:r w:rsidR="00782023">
        <w:rPr>
          <w:i/>
          <w:iCs/>
        </w:rPr>
        <w:t>yêu</w:t>
      </w:r>
      <w:proofErr w:type="spellEnd"/>
      <w:r w:rsidR="00782023">
        <w:rPr>
          <w:i/>
          <w:iCs/>
        </w:rPr>
        <w:t xml:space="preserve"> </w:t>
      </w:r>
      <w:proofErr w:type="spellStart"/>
      <w:r w:rsidR="00782023">
        <w:rPr>
          <w:i/>
          <w:iCs/>
        </w:rPr>
        <w:t>cầu</w:t>
      </w:r>
      <w:proofErr w:type="spellEnd"/>
      <w:r w:rsidR="006F0C9B">
        <w:rPr>
          <w:i/>
          <w:iCs/>
        </w:rPr>
        <w:t>.</w:t>
      </w:r>
    </w:p>
    <w:p w14:paraId="6DEBA90C" w14:textId="00C8D6A2" w:rsidR="00782023" w:rsidRDefault="00782023" w:rsidP="00AE50FB">
      <w:pPr>
        <w:pStyle w:val="ListParagraph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gặp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chướng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vật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xe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phải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khiển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chướng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tục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</w:t>
      </w:r>
      <w:proofErr w:type="spellEnd"/>
      <w:r w:rsidR="006F0C9B">
        <w:rPr>
          <w:i/>
          <w:iCs/>
        </w:rPr>
        <w:t>.</w:t>
      </w:r>
    </w:p>
    <w:p w14:paraId="2480D2F3" w14:textId="53084EEE" w:rsidR="00782023" w:rsidRPr="003C30B8" w:rsidRDefault="00B6203E" w:rsidP="00AE50FB">
      <w:pPr>
        <w:pStyle w:val="ListParagraph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di </w:t>
      </w:r>
      <w:proofErr w:type="spellStart"/>
      <w:r>
        <w:rPr>
          <w:i/>
          <w:iCs/>
        </w:rPr>
        <w:t>chuyển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chọn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đến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phận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âm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thanh</w:t>
      </w:r>
      <w:proofErr w:type="spellEnd"/>
      <w:r>
        <w:rPr>
          <w:i/>
          <w:iCs/>
        </w:rPr>
        <w:t xml:space="preserve"> </w:t>
      </w:r>
      <w:proofErr w:type="spellStart"/>
      <w:r w:rsidR="006F0C9B">
        <w:rPr>
          <w:i/>
          <w:iCs/>
        </w:rPr>
        <w:t>thuyết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trình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về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địa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điểm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khách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sắp</w:t>
      </w:r>
      <w:proofErr w:type="spellEnd"/>
      <w:r w:rsidR="006F0C9B">
        <w:rPr>
          <w:i/>
          <w:iCs/>
        </w:rPr>
        <w:t xml:space="preserve"> </w:t>
      </w:r>
      <w:proofErr w:type="spellStart"/>
      <w:r w:rsidR="006F0C9B">
        <w:rPr>
          <w:i/>
          <w:iCs/>
        </w:rPr>
        <w:t>tới</w:t>
      </w:r>
      <w:proofErr w:type="spellEnd"/>
      <w:r w:rsidR="006F0C9B">
        <w:rPr>
          <w:i/>
          <w:iCs/>
        </w:rPr>
        <w:t xml:space="preserve">. </w:t>
      </w:r>
    </w:p>
    <w:p w14:paraId="7BAAB606" w14:textId="5E596EFB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C915653" w14:textId="77777777" w:rsidR="007671BD" w:rsidRDefault="007671BD" w:rsidP="005B4EA6"/>
    <w:p w14:paraId="5C76430B" w14:textId="77777777" w:rsidR="007671BD" w:rsidRDefault="007671BD" w:rsidP="005B4EA6"/>
    <w:p w14:paraId="7CAAD541" w14:textId="77777777" w:rsidR="007671BD" w:rsidRDefault="007671BD" w:rsidP="005B4EA6"/>
    <w:p w14:paraId="3E3E10EA" w14:textId="77777777" w:rsidR="007671BD" w:rsidRDefault="007671BD" w:rsidP="005B4EA6"/>
    <w:p w14:paraId="280373C5" w14:textId="261DADB0" w:rsidR="005B4EA6" w:rsidRDefault="00E9067F" w:rsidP="005B4EA6">
      <w:r w:rsidRPr="00E9067F">
        <w:rPr>
          <w:noProof/>
        </w:rPr>
        <w:lastRenderedPageBreak/>
        <w:drawing>
          <wp:inline distT="0" distB="0" distL="0" distR="0" wp14:anchorId="229E918C" wp14:editId="2E6A041A">
            <wp:extent cx="5575300" cy="7514590"/>
            <wp:effectExtent l="0" t="0" r="6350" b="0"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751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7AE3" w14:textId="4FB370D3" w:rsidR="00017800" w:rsidRDefault="00017800" w:rsidP="005B4EA6"/>
    <w:p w14:paraId="64586540" w14:textId="77777777" w:rsidR="00017800" w:rsidRPr="005B4EA6" w:rsidRDefault="00017800" w:rsidP="005B4EA6"/>
    <w:p w14:paraId="7CB60D16" w14:textId="4C7F6D26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F8B3068" w14:textId="35613BEA" w:rsidR="00F45AD4" w:rsidRDefault="00F45AD4" w:rsidP="00AE50FB">
      <w:pPr>
        <w:pStyle w:val="ListParagraph"/>
        <w:numPr>
          <w:ilvl w:val="0"/>
          <w:numId w:val="1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6E4444A4" w14:textId="70471A95" w:rsidR="00F45AD4" w:rsidRDefault="00F45AD4" w:rsidP="00F45AD4">
      <w:pPr>
        <w:ind w:left="576"/>
      </w:pPr>
      <w:proofErr w:type="spellStart"/>
      <w:r>
        <w:t>Tồng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6F0A22">
        <w:t>2</w:t>
      </w:r>
      <w:r w:rsidR="00A406F8">
        <w:t>0</w:t>
      </w:r>
      <w:r w:rsidR="006F0A22">
        <w:t xml:space="preserve"> </w:t>
      </w:r>
      <w:proofErr w:type="spellStart"/>
      <w:r w:rsidR="006F0A22">
        <w:t>ngày</w:t>
      </w:r>
      <w:proofErr w:type="spellEnd"/>
      <w:r w:rsidR="006F0A22">
        <w:t xml:space="preserve"> </w:t>
      </w:r>
      <w:proofErr w:type="spellStart"/>
      <w:r w:rsidR="006F0A22">
        <w:t>được</w:t>
      </w:r>
      <w:proofErr w:type="spellEnd"/>
      <w:r w:rsidR="006F0A22">
        <w:t xml:space="preserve"> </w:t>
      </w:r>
      <w:proofErr w:type="spellStart"/>
      <w:r w:rsidR="006F0A22">
        <w:t>phân</w:t>
      </w:r>
      <w:proofErr w:type="spellEnd"/>
      <w:r w:rsidR="006F0A22">
        <w:t xml:space="preserve"> chia </w:t>
      </w:r>
      <w:proofErr w:type="spellStart"/>
      <w:r w:rsidR="006F0A22">
        <w:t>như</w:t>
      </w:r>
      <w:proofErr w:type="spellEnd"/>
      <w:r w:rsidR="006F0A22">
        <w:t xml:space="preserve"> </w:t>
      </w:r>
      <w:proofErr w:type="spellStart"/>
      <w:r w:rsidR="006F0A22">
        <w:t>sau</w:t>
      </w:r>
      <w:proofErr w:type="spellEnd"/>
      <w:r w:rsidR="006F0A22">
        <w:t>:</w:t>
      </w:r>
    </w:p>
    <w:p w14:paraId="18656041" w14:textId="35A8873B" w:rsidR="006F0A22" w:rsidRDefault="006F0A22" w:rsidP="00AE50FB">
      <w:pPr>
        <w:pStyle w:val="ListParagraph"/>
        <w:numPr>
          <w:ilvl w:val="0"/>
          <w:numId w:val="15"/>
        </w:numPr>
      </w:pPr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r w:rsidR="00A406F8">
        <w:t>4</w:t>
      </w:r>
      <w:r>
        <w:t xml:space="preserve"> </w:t>
      </w:r>
      <w:proofErr w:type="spellStart"/>
      <w:r>
        <w:t>ngày</w:t>
      </w:r>
      <w:proofErr w:type="spellEnd"/>
    </w:p>
    <w:p w14:paraId="435F7A29" w14:textId="4204F236" w:rsidR="005835B3" w:rsidRDefault="005835B3" w:rsidP="00AE50FB">
      <w:pPr>
        <w:pStyle w:val="ListParagraph"/>
        <w:numPr>
          <w:ilvl w:val="0"/>
          <w:numId w:val="15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demo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:</w:t>
      </w:r>
      <w:r w:rsidR="00F73629">
        <w:t xml:space="preserve"> 1</w:t>
      </w:r>
      <w:r w:rsidR="00A76841">
        <w:t>5</w:t>
      </w:r>
      <w:r>
        <w:t xml:space="preserve"> </w:t>
      </w:r>
      <w:proofErr w:type="spellStart"/>
      <w:r>
        <w:t>ngày</w:t>
      </w:r>
      <w:proofErr w:type="spellEnd"/>
    </w:p>
    <w:p w14:paraId="3A58021E" w14:textId="2096494F" w:rsidR="005835B3" w:rsidRPr="00A76841" w:rsidRDefault="00225707" w:rsidP="00A76841">
      <w:pPr>
        <w:pStyle w:val="ListParagraph"/>
        <w:numPr>
          <w:ilvl w:val="0"/>
          <w:numId w:val="15"/>
        </w:numPr>
        <w:rPr>
          <w:b/>
        </w:rPr>
      </w:pPr>
      <w:r w:rsidRPr="00A76841">
        <w:rPr>
          <w:b/>
        </w:rPr>
        <w:t xml:space="preserve">Thanh </w:t>
      </w:r>
      <w:proofErr w:type="spellStart"/>
      <w:r w:rsidRPr="00A76841">
        <w:rPr>
          <w:b/>
        </w:rPr>
        <w:t>lý</w:t>
      </w:r>
      <w:proofErr w:type="spellEnd"/>
      <w:r w:rsidRPr="00A76841">
        <w:rPr>
          <w:b/>
        </w:rPr>
        <w:t xml:space="preserve"> </w:t>
      </w:r>
      <w:proofErr w:type="spellStart"/>
      <w:r w:rsidRPr="00A76841">
        <w:rPr>
          <w:b/>
        </w:rPr>
        <w:t>hợp</w:t>
      </w:r>
      <w:proofErr w:type="spellEnd"/>
      <w:r w:rsidRPr="00A76841">
        <w:rPr>
          <w:b/>
        </w:rPr>
        <w:t xml:space="preserve"> </w:t>
      </w:r>
      <w:proofErr w:type="spellStart"/>
      <w:r w:rsidRPr="00A76841">
        <w:rPr>
          <w:b/>
        </w:rPr>
        <w:t>đồng</w:t>
      </w:r>
      <w:proofErr w:type="spellEnd"/>
      <w:r w:rsidRPr="00A76841">
        <w:rPr>
          <w:b/>
        </w:rPr>
        <w:t xml:space="preserve"> </w:t>
      </w:r>
    </w:p>
    <w:p w14:paraId="7C5A34C6" w14:textId="3BA3E665" w:rsidR="00225707" w:rsidRDefault="00225707" w:rsidP="00AE50FB">
      <w:pPr>
        <w:pStyle w:val="ListParagraph"/>
        <w:numPr>
          <w:ilvl w:val="0"/>
          <w:numId w:val="14"/>
        </w:numPr>
      </w:pPr>
      <w:proofErr w:type="spellStart"/>
      <w:r w:rsidRPr="00225707">
        <w:t>Thời</w:t>
      </w:r>
      <w:proofErr w:type="spellEnd"/>
      <w:r w:rsidRPr="00225707">
        <w:t xml:space="preserve"> </w:t>
      </w:r>
      <w:proofErr w:type="spellStart"/>
      <w:r>
        <w:t>gian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</w:t>
      </w:r>
    </w:p>
    <w:p w14:paraId="19CA7B06" w14:textId="1D85AF93" w:rsidR="00225707" w:rsidRDefault="00D63721" w:rsidP="00D63721">
      <w:pPr>
        <w:ind w:left="576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CAD6136" w14:textId="26B5D59B" w:rsidR="00D63721" w:rsidRDefault="00FB4A04" w:rsidP="00D63721">
      <w:pPr>
        <w:ind w:left="576"/>
      </w:pPr>
      <w:proofErr w:type="spellStart"/>
      <w:r>
        <w:t>Ngày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07/12/2019</w:t>
      </w:r>
    </w:p>
    <w:p w14:paraId="28D06830" w14:textId="5D0A9029" w:rsidR="00FB4A04" w:rsidRDefault="003B3C99" w:rsidP="00AE50FB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3B3C99">
        <w:rPr>
          <w:b/>
        </w:rPr>
        <w:t>Giai</w:t>
      </w:r>
      <w:proofErr w:type="spellEnd"/>
      <w:r w:rsidRPr="003B3C99">
        <w:rPr>
          <w:b/>
        </w:rPr>
        <w:t xml:space="preserve"> </w:t>
      </w:r>
      <w:proofErr w:type="spellStart"/>
      <w:r w:rsidRPr="003B3C99">
        <w:rPr>
          <w:b/>
        </w:rPr>
        <w:t>đoạn</w:t>
      </w:r>
      <w:proofErr w:type="spellEnd"/>
      <w:r w:rsidRPr="003B3C99">
        <w:rPr>
          <w:b/>
        </w:rPr>
        <w:t xml:space="preserve"> 1: </w:t>
      </w:r>
      <w:proofErr w:type="spellStart"/>
      <w:r w:rsidRPr="003B3C99">
        <w:rPr>
          <w:b/>
        </w:rPr>
        <w:t>Khảo</w:t>
      </w:r>
      <w:proofErr w:type="spellEnd"/>
      <w:r w:rsidRPr="003B3C99">
        <w:rPr>
          <w:b/>
        </w:rPr>
        <w:t xml:space="preserve"> </w:t>
      </w:r>
      <w:proofErr w:type="spellStart"/>
      <w:r w:rsidRPr="003B3C99">
        <w:rPr>
          <w:b/>
        </w:rPr>
        <w:t>sát</w:t>
      </w:r>
      <w:proofErr w:type="spellEnd"/>
      <w:r w:rsidRPr="003B3C99">
        <w:rPr>
          <w:b/>
        </w:rPr>
        <w:t xml:space="preserve"> </w:t>
      </w:r>
    </w:p>
    <w:p w14:paraId="79496B94" w14:textId="12D02E9E" w:rsidR="000D54AF" w:rsidRDefault="000D54AF" w:rsidP="000D54AF">
      <w:pPr>
        <w:ind w:left="129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14:paraId="57991B5E" w14:textId="0BBAB49F" w:rsidR="00D728D4" w:rsidRDefault="00D728D4" w:rsidP="00AE50FB">
      <w:pPr>
        <w:pStyle w:val="ListParagraph"/>
        <w:numPr>
          <w:ilvl w:val="2"/>
          <w:numId w:val="9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14AFFE46" w14:textId="25D60A52" w:rsidR="00D728D4" w:rsidRDefault="00D728D4" w:rsidP="00AE50FB">
      <w:pPr>
        <w:pStyle w:val="ListParagraph"/>
        <w:numPr>
          <w:ilvl w:val="2"/>
          <w:numId w:val="9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1F56BB11" w14:textId="04A2B1CF" w:rsidR="00D728D4" w:rsidRDefault="00D728D4" w:rsidP="00AE50FB">
      <w:pPr>
        <w:pStyle w:val="ListParagraph"/>
        <w:numPr>
          <w:ilvl w:val="2"/>
          <w:numId w:val="9"/>
        </w:numPr>
      </w:pPr>
      <w:r>
        <w:t xml:space="preserve">Lê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3789BC74" w14:textId="77777777" w:rsidR="00476050" w:rsidRPr="000D54AF" w:rsidRDefault="00D728D4" w:rsidP="00374E6A">
      <w:r>
        <w:t xml:space="preserve">        </w:t>
      </w:r>
    </w:p>
    <w:tbl>
      <w:tblPr>
        <w:tblW w:w="85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4"/>
        <w:gridCol w:w="1998"/>
        <w:gridCol w:w="2164"/>
        <w:gridCol w:w="2015"/>
      </w:tblGrid>
      <w:tr w:rsidR="00476050" w14:paraId="015CAC5B" w14:textId="77777777" w:rsidTr="00F73629">
        <w:trPr>
          <w:trHeight w:val="602"/>
          <w:jc w:val="center"/>
        </w:trPr>
        <w:tc>
          <w:tcPr>
            <w:tcW w:w="2404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0F7A1E" w14:textId="77777777" w:rsidR="00476050" w:rsidRDefault="00476050">
            <w:pPr>
              <w:spacing w:before="60" w:after="6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Cs w:val="26"/>
                <w:lang w:eastAsia="en-US" w:bidi="ar-SA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998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CB1C7" w14:textId="77777777" w:rsidR="00476050" w:rsidRDefault="00476050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2164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CD1A2E" w14:textId="77777777" w:rsidR="00476050" w:rsidRDefault="00476050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2015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205FE" w14:textId="77777777" w:rsidR="00476050" w:rsidRDefault="00476050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8571E1" w14:paraId="75B8478D" w14:textId="77777777" w:rsidTr="00F73629">
        <w:trPr>
          <w:trHeight w:val="602"/>
          <w:jc w:val="center"/>
        </w:trPr>
        <w:tc>
          <w:tcPr>
            <w:tcW w:w="2404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CD2AF" w14:textId="6637C814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 xml:space="preserve">Quan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sát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hệ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thống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nghiệp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vụ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hiện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tại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</w:p>
        </w:tc>
        <w:tc>
          <w:tcPr>
            <w:tcW w:w="199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B632F" w14:textId="77777777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164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58DEAF" w14:textId="0CCFAF63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 07/12/2019</w:t>
            </w:r>
          </w:p>
        </w:tc>
        <w:tc>
          <w:tcPr>
            <w:tcW w:w="201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3CCE6" w14:textId="65AB0A26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 07/12/2019</w:t>
            </w:r>
          </w:p>
        </w:tc>
      </w:tr>
      <w:tr w:rsidR="008571E1" w14:paraId="7AA7BBF5" w14:textId="77777777" w:rsidTr="00F73629">
        <w:trPr>
          <w:trHeight w:val="583"/>
          <w:jc w:val="center"/>
        </w:trPr>
        <w:tc>
          <w:tcPr>
            <w:tcW w:w="2404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DEEAC" w14:textId="77777777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Phỏng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vấn</w:t>
            </w:r>
            <w:proofErr w:type="spellEnd"/>
          </w:p>
        </w:tc>
        <w:tc>
          <w:tcPr>
            <w:tcW w:w="199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DA1F76" w14:textId="77777777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164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F5F00D" w14:textId="6272DD81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 07/12/2019</w:t>
            </w:r>
          </w:p>
        </w:tc>
        <w:tc>
          <w:tcPr>
            <w:tcW w:w="201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6D1B4" w14:textId="6EA4359D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 07/12/2019</w:t>
            </w:r>
          </w:p>
        </w:tc>
      </w:tr>
      <w:tr w:rsidR="008571E1" w14:paraId="2375C12B" w14:textId="77777777" w:rsidTr="00F73629">
        <w:trPr>
          <w:trHeight w:val="602"/>
          <w:jc w:val="center"/>
        </w:trPr>
        <w:tc>
          <w:tcPr>
            <w:tcW w:w="2404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2907B" w14:textId="77777777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Điều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tra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thăm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dò</w:t>
            </w:r>
            <w:proofErr w:type="spellEnd"/>
          </w:p>
        </w:tc>
        <w:tc>
          <w:tcPr>
            <w:tcW w:w="199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CD7682" w14:textId="77777777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164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81911" w14:textId="33C69B01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 07/12/2019</w:t>
            </w:r>
          </w:p>
        </w:tc>
        <w:tc>
          <w:tcPr>
            <w:tcW w:w="201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671B9" w14:textId="4517C366" w:rsidR="008571E1" w:rsidRDefault="008571E1" w:rsidP="008571E1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 07/12/2019</w:t>
            </w:r>
          </w:p>
        </w:tc>
      </w:tr>
    </w:tbl>
    <w:p w14:paraId="708BF856" w14:textId="35AFE24F" w:rsidR="00D728D4" w:rsidRPr="000D54AF" w:rsidRDefault="00D728D4" w:rsidP="00374E6A"/>
    <w:p w14:paraId="3F889911" w14:textId="50235D93" w:rsidR="00182BCE" w:rsidRDefault="00B90F66" w:rsidP="00AE50FB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B17AE0">
        <w:rPr>
          <w:b/>
        </w:rPr>
        <w:t>Giai</w:t>
      </w:r>
      <w:proofErr w:type="spellEnd"/>
      <w:r w:rsidRPr="00B17AE0">
        <w:rPr>
          <w:b/>
        </w:rPr>
        <w:t xml:space="preserve"> </w:t>
      </w:r>
      <w:proofErr w:type="spellStart"/>
      <w:r w:rsidRPr="00B17AE0">
        <w:rPr>
          <w:b/>
        </w:rPr>
        <w:t>đoạn</w:t>
      </w:r>
      <w:proofErr w:type="spellEnd"/>
      <w:r w:rsidRPr="00B17AE0">
        <w:rPr>
          <w:b/>
        </w:rPr>
        <w:t xml:space="preserve"> 2: </w:t>
      </w:r>
      <w:proofErr w:type="spellStart"/>
      <w:r w:rsidR="00455370" w:rsidRPr="00B17AE0">
        <w:rPr>
          <w:b/>
        </w:rPr>
        <w:t>Phân</w:t>
      </w:r>
      <w:proofErr w:type="spellEnd"/>
      <w:r w:rsidR="00455370" w:rsidRPr="00B17AE0">
        <w:rPr>
          <w:b/>
        </w:rPr>
        <w:t xml:space="preserve"> </w:t>
      </w:r>
      <w:proofErr w:type="spellStart"/>
      <w:r w:rsidR="00455370" w:rsidRPr="00B17AE0">
        <w:rPr>
          <w:b/>
        </w:rPr>
        <w:t>tích</w:t>
      </w:r>
      <w:proofErr w:type="spellEnd"/>
      <w:r w:rsidR="00455370" w:rsidRPr="00B17AE0">
        <w:rPr>
          <w:b/>
        </w:rPr>
        <w:t xml:space="preserve"> </w:t>
      </w:r>
      <w:proofErr w:type="spellStart"/>
      <w:r w:rsidR="00E9067F">
        <w:rPr>
          <w:b/>
        </w:rPr>
        <w:t>thiết</w:t>
      </w:r>
      <w:proofErr w:type="spellEnd"/>
      <w:r w:rsidR="00E9067F">
        <w:rPr>
          <w:b/>
        </w:rPr>
        <w:t xml:space="preserve"> </w:t>
      </w:r>
      <w:proofErr w:type="spellStart"/>
      <w:r w:rsidR="00E9067F">
        <w:rPr>
          <w:b/>
        </w:rPr>
        <w:t>kế</w:t>
      </w:r>
      <w:proofErr w:type="spellEnd"/>
      <w:r w:rsidR="00E9067F">
        <w:rPr>
          <w:b/>
        </w:rPr>
        <w:t xml:space="preserve"> </w:t>
      </w:r>
      <w:proofErr w:type="spellStart"/>
      <w:r w:rsidR="00E9067F">
        <w:rPr>
          <w:b/>
        </w:rPr>
        <w:t>hệ</w:t>
      </w:r>
      <w:proofErr w:type="spellEnd"/>
      <w:r w:rsidR="00E9067F">
        <w:rPr>
          <w:b/>
        </w:rPr>
        <w:t xml:space="preserve"> </w:t>
      </w:r>
      <w:proofErr w:type="spellStart"/>
      <w:r w:rsidR="00E9067F">
        <w:rPr>
          <w:b/>
        </w:rPr>
        <w:t>thống</w:t>
      </w:r>
      <w:proofErr w:type="spellEnd"/>
    </w:p>
    <w:p w14:paraId="1B0C0B09" w14:textId="75CA5E7F" w:rsidR="00B0644B" w:rsidRDefault="00B0644B" w:rsidP="00375F64">
      <w:pPr>
        <w:ind w:left="1296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2 </w:t>
      </w:r>
      <w:proofErr w:type="spellStart"/>
      <w:r>
        <w:t>ngày</w:t>
      </w:r>
      <w:proofErr w:type="spellEnd"/>
      <w:r>
        <w:t xml:space="preserve"> (0</w:t>
      </w:r>
      <w:r w:rsidR="00A406F8">
        <w:t>8</w:t>
      </w:r>
      <w:r>
        <w:t xml:space="preserve">/12/2019 – </w:t>
      </w:r>
      <w:r w:rsidR="00A406F8">
        <w:t>9</w:t>
      </w:r>
      <w:r>
        <w:t>/12/2019)</w:t>
      </w:r>
    </w:p>
    <w:p w14:paraId="003A93F0" w14:textId="1F268417" w:rsidR="00B0644B" w:rsidRDefault="00375F64" w:rsidP="00B0644B">
      <w:pPr>
        <w:ind w:left="129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25162A34" w14:textId="77777777" w:rsidR="00C828D1" w:rsidRDefault="00C828D1" w:rsidP="00AE50FB">
      <w:pPr>
        <w:pStyle w:val="ListParagraph"/>
        <w:numPr>
          <w:ilvl w:val="0"/>
          <w:numId w:val="17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5E5DC1DD" w14:textId="77777777" w:rsidR="00C828D1" w:rsidRDefault="00C828D1" w:rsidP="00AE50FB">
      <w:pPr>
        <w:pStyle w:val="ListParagraph"/>
        <w:numPr>
          <w:ilvl w:val="0"/>
          <w:numId w:val="17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7E7D269D" w14:textId="1C0C6927" w:rsidR="00375F64" w:rsidRDefault="00C828D1" w:rsidP="00AE50FB">
      <w:pPr>
        <w:pStyle w:val="ListParagraph"/>
        <w:numPr>
          <w:ilvl w:val="0"/>
          <w:numId w:val="17"/>
        </w:numPr>
      </w:pPr>
      <w:r>
        <w:t xml:space="preserve">Lê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2220EF83" w14:textId="480DD52A" w:rsidR="00567F20" w:rsidRDefault="00567F20" w:rsidP="00567F20">
      <w:pPr>
        <w:pStyle w:val="ListParagraph"/>
        <w:numPr>
          <w:ilvl w:val="0"/>
          <w:numId w:val="17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Hoài</w:t>
      </w:r>
      <w:proofErr w:type="spellEnd"/>
    </w:p>
    <w:p w14:paraId="3C9A297D" w14:textId="538536D2" w:rsidR="00E9067F" w:rsidRPr="00A406F8" w:rsidRDefault="00E9067F" w:rsidP="00A406F8">
      <w:pPr>
        <w:ind w:left="720"/>
        <w:rPr>
          <w:i/>
        </w:rPr>
      </w:pPr>
      <w:proofErr w:type="spellStart"/>
      <w:r w:rsidRPr="00A406F8">
        <w:rPr>
          <w:i/>
        </w:rPr>
        <w:t>Xây</w:t>
      </w:r>
      <w:proofErr w:type="spellEnd"/>
      <w:r w:rsidRPr="00A406F8">
        <w:rPr>
          <w:i/>
        </w:rPr>
        <w:t xml:space="preserve"> </w:t>
      </w:r>
      <w:proofErr w:type="spellStart"/>
      <w:r w:rsidRPr="00A406F8">
        <w:rPr>
          <w:i/>
        </w:rPr>
        <w:t>dựng</w:t>
      </w:r>
      <w:proofErr w:type="spellEnd"/>
      <w:r w:rsidRPr="00A406F8">
        <w:rPr>
          <w:i/>
        </w:rPr>
        <w:t xml:space="preserve"> </w:t>
      </w:r>
      <w:proofErr w:type="spellStart"/>
      <w:r w:rsidRPr="00A406F8">
        <w:rPr>
          <w:i/>
        </w:rPr>
        <w:t>các</w:t>
      </w:r>
      <w:proofErr w:type="spellEnd"/>
      <w:r w:rsidRPr="00A406F8">
        <w:rPr>
          <w:i/>
        </w:rPr>
        <w:t xml:space="preserve"> </w:t>
      </w:r>
      <w:proofErr w:type="spellStart"/>
      <w:r w:rsidRPr="00A406F8">
        <w:rPr>
          <w:i/>
        </w:rPr>
        <w:t>tập</w:t>
      </w:r>
      <w:proofErr w:type="spellEnd"/>
      <w:r w:rsidRPr="00A406F8">
        <w:rPr>
          <w:i/>
        </w:rPr>
        <w:t xml:space="preserve"> </w:t>
      </w:r>
      <w:proofErr w:type="spellStart"/>
      <w:r w:rsidRPr="00A406F8">
        <w:rPr>
          <w:i/>
        </w:rPr>
        <w:t>mờ</w:t>
      </w:r>
      <w:proofErr w:type="spellEnd"/>
      <w:r w:rsidRPr="00A406F8">
        <w:rPr>
          <w:i/>
        </w:rPr>
        <w:t xml:space="preserve">, </w:t>
      </w:r>
      <w:proofErr w:type="spellStart"/>
      <w:r w:rsidRPr="00A406F8">
        <w:rPr>
          <w:i/>
        </w:rPr>
        <w:t>luật</w:t>
      </w:r>
      <w:proofErr w:type="spellEnd"/>
      <w:r w:rsidRPr="00A406F8">
        <w:rPr>
          <w:i/>
        </w:rPr>
        <w:t xml:space="preserve"> </w:t>
      </w:r>
      <w:proofErr w:type="spellStart"/>
      <w:r w:rsidRPr="00A406F8">
        <w:rPr>
          <w:i/>
        </w:rPr>
        <w:t>mờ</w:t>
      </w:r>
      <w:proofErr w:type="spellEnd"/>
    </w:p>
    <w:p w14:paraId="4E09AF6A" w14:textId="168B21CE" w:rsidR="00B0644B" w:rsidRDefault="00B0644B" w:rsidP="00A406F8"/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1530"/>
        <w:gridCol w:w="1350"/>
        <w:gridCol w:w="2070"/>
        <w:gridCol w:w="1705"/>
      </w:tblGrid>
      <w:tr w:rsidR="00071114" w14:paraId="6B3E88E3" w14:textId="77777777" w:rsidTr="00F73629">
        <w:trPr>
          <w:trHeight w:val="488"/>
          <w:jc w:val="center"/>
        </w:trPr>
        <w:tc>
          <w:tcPr>
            <w:tcW w:w="270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30BCA" w14:textId="77777777" w:rsidR="00071114" w:rsidRDefault="00071114" w:rsidP="00071114">
            <w:pPr>
              <w:spacing w:before="60" w:after="6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Cs w:val="26"/>
                <w:lang w:eastAsia="en-US" w:bidi="ar-SA"/>
              </w:rPr>
            </w:pPr>
            <w:r>
              <w:rPr>
                <w:rFonts w:cs="Times New Roman"/>
                <w:sz w:val="28"/>
                <w:szCs w:val="28"/>
              </w:rPr>
              <w:br w:type="page"/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530" w:type="dxa"/>
            <w:shd w:val="clear" w:color="auto" w:fill="F2F2F2" w:themeFill="background1" w:themeFillShade="F2"/>
          </w:tcPr>
          <w:p w14:paraId="5549A4EF" w14:textId="0A77E887" w:rsidR="00071114" w:rsidRDefault="00071114" w:rsidP="00071114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Người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thực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hiện</w:t>
            </w:r>
            <w:proofErr w:type="spellEnd"/>
          </w:p>
        </w:tc>
        <w:tc>
          <w:tcPr>
            <w:tcW w:w="135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081D8D" w14:textId="1719D694" w:rsidR="00071114" w:rsidRDefault="00071114" w:rsidP="00071114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207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2638A" w14:textId="77777777" w:rsidR="00071114" w:rsidRDefault="00071114" w:rsidP="00071114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705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1A39D" w14:textId="77777777" w:rsidR="00071114" w:rsidRDefault="00071114" w:rsidP="00071114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4513C3" w14:paraId="2ECB6A93" w14:textId="77777777" w:rsidTr="00F73629">
        <w:trPr>
          <w:trHeight w:val="488"/>
          <w:jc w:val="center"/>
        </w:trPr>
        <w:tc>
          <w:tcPr>
            <w:tcW w:w="27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657E9" w14:textId="42C93DE5" w:rsidR="004513C3" w:rsidRDefault="004513C3" w:rsidP="00071114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mờ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lệch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xe</w:t>
            </w:r>
            <w:proofErr w:type="spellEnd"/>
            <w:r>
              <w:rPr>
                <w:rFonts w:cs="Times New Roman"/>
                <w:szCs w:val="26"/>
              </w:rPr>
              <w:t xml:space="preserve"> so </w:t>
            </w:r>
            <w:proofErr w:type="spellStart"/>
            <w:r>
              <w:rPr>
                <w:rFonts w:cs="Times New Roman"/>
                <w:szCs w:val="26"/>
              </w:rPr>
              <w:t>với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cung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đường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hiện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tại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14:paraId="637DB31D" w14:textId="258178B0" w:rsidR="004513C3" w:rsidRDefault="004513C3" w:rsidP="00071114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Hoài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771C4" w14:textId="5C3E7790" w:rsidR="004513C3" w:rsidRDefault="004513C3" w:rsidP="00071114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0.5 day</w:t>
            </w:r>
          </w:p>
        </w:tc>
        <w:tc>
          <w:tcPr>
            <w:tcW w:w="2070" w:type="dxa"/>
            <w:vMerge w:val="restar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44A29" w14:textId="7696CF42" w:rsidR="004513C3" w:rsidRDefault="00A406F8" w:rsidP="00071114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</w:t>
            </w:r>
            <w:r w:rsidR="004513C3">
              <w:rPr>
                <w:rFonts w:cs="Times New Roman"/>
                <w:szCs w:val="26"/>
              </w:rPr>
              <w:t xml:space="preserve"> </w:t>
            </w:r>
            <w:r>
              <w:rPr>
                <w:rFonts w:cs="Times New Roman"/>
                <w:szCs w:val="26"/>
              </w:rPr>
              <w:t>08</w:t>
            </w:r>
            <w:r w:rsidR="004513C3">
              <w:rPr>
                <w:rFonts w:cs="Times New Roman"/>
                <w:szCs w:val="26"/>
              </w:rPr>
              <w:t>/12/2019</w:t>
            </w:r>
          </w:p>
        </w:tc>
        <w:tc>
          <w:tcPr>
            <w:tcW w:w="1705" w:type="dxa"/>
            <w:vMerge w:val="restar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DFE8D" w14:textId="55B0FDE6" w:rsidR="004513C3" w:rsidRDefault="00A406F8" w:rsidP="00071114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</w:tr>
      <w:tr w:rsidR="004513C3" w14:paraId="701C9280" w14:textId="77777777" w:rsidTr="00F73629">
        <w:trPr>
          <w:trHeight w:val="488"/>
          <w:jc w:val="center"/>
        </w:trPr>
        <w:tc>
          <w:tcPr>
            <w:tcW w:w="27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C44CEA" w14:textId="01504300" w:rsidR="004513C3" w:rsidRDefault="004513C3" w:rsidP="00071114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mờ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hướng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14:paraId="3AE9FCB1" w14:textId="76E58963" w:rsidR="004513C3" w:rsidRDefault="004513C3" w:rsidP="00071114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Hoài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C779BD" w14:textId="6992AC54" w:rsidR="004513C3" w:rsidRDefault="004513C3" w:rsidP="00071114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0.5 day</w:t>
            </w:r>
          </w:p>
        </w:tc>
        <w:tc>
          <w:tcPr>
            <w:tcW w:w="2070" w:type="dxa"/>
            <w:vMerge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5FB22" w14:textId="58012F14" w:rsidR="004513C3" w:rsidRDefault="004513C3" w:rsidP="00071114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705" w:type="dxa"/>
            <w:vMerge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03F64" w14:textId="3CCD8B29" w:rsidR="004513C3" w:rsidRDefault="004513C3" w:rsidP="00071114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A406F8" w14:paraId="1EA2BA93" w14:textId="77777777" w:rsidTr="00F73629">
        <w:trPr>
          <w:trHeight w:val="504"/>
          <w:jc w:val="center"/>
        </w:trPr>
        <w:tc>
          <w:tcPr>
            <w:tcW w:w="27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2D3B07" w14:textId="261AF8F6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lastRenderedPageBreak/>
              <w:t>Tập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mờ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khoảng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cách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xe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với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chướng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ngại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530" w:type="dxa"/>
            <w:vMerge w:val="restart"/>
            <w:shd w:val="clear" w:color="auto" w:fill="FFFFFF"/>
          </w:tcPr>
          <w:p w14:paraId="345B1B4D" w14:textId="77777777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</w:p>
          <w:p w14:paraId="2B7A680F" w14:textId="5742AFB2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Đạt</w:t>
            </w:r>
            <w:proofErr w:type="spellEnd"/>
          </w:p>
          <w:p w14:paraId="3D3E486F" w14:textId="5468E5BF" w:rsidR="00A406F8" w:rsidRDefault="00A406F8" w:rsidP="00A406F8">
            <w:pPr>
              <w:spacing w:before="60" w:after="60" w:line="312" w:lineRule="auto"/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E3F34" w14:textId="4D7D9641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0.5 day</w:t>
            </w:r>
          </w:p>
        </w:tc>
        <w:tc>
          <w:tcPr>
            <w:tcW w:w="2070" w:type="dxa"/>
            <w:vMerge w:val="restar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B888D" w14:textId="6BEE66BC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  <w:tc>
          <w:tcPr>
            <w:tcW w:w="1705" w:type="dxa"/>
            <w:vMerge w:val="restart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2812E" w14:textId="6DB1C27C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</w:tr>
      <w:tr w:rsidR="00A406F8" w14:paraId="46F88D2D" w14:textId="77777777" w:rsidTr="00F73629">
        <w:trPr>
          <w:trHeight w:val="488"/>
          <w:jc w:val="center"/>
        </w:trPr>
        <w:tc>
          <w:tcPr>
            <w:tcW w:w="27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C4C6D" w14:textId="3D0283B3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Tập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mờ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khoảng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cách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xe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tới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đèn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giao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thông</w:t>
            </w:r>
            <w:proofErr w:type="spellEnd"/>
          </w:p>
        </w:tc>
        <w:tc>
          <w:tcPr>
            <w:tcW w:w="1530" w:type="dxa"/>
            <w:vMerge/>
            <w:shd w:val="clear" w:color="auto" w:fill="FFFFFF"/>
          </w:tcPr>
          <w:p w14:paraId="4A53E195" w14:textId="04DE9A19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6CE630" w14:textId="674159BD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0.5 day</w:t>
            </w:r>
          </w:p>
        </w:tc>
        <w:tc>
          <w:tcPr>
            <w:tcW w:w="2070" w:type="dxa"/>
            <w:vMerge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78B32" w14:textId="767A75B7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705" w:type="dxa"/>
            <w:vMerge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3A2C7" w14:textId="2976359E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</w:p>
        </w:tc>
      </w:tr>
      <w:tr w:rsidR="00A406F8" w14:paraId="7699ABAF" w14:textId="77777777" w:rsidTr="00F73629">
        <w:trPr>
          <w:trHeight w:val="488"/>
          <w:jc w:val="center"/>
        </w:trPr>
        <w:tc>
          <w:tcPr>
            <w:tcW w:w="27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4CCBDE" w14:textId="55E1E26B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mờ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trạng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thái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đèn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thông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14:paraId="6DEDE8EC" w14:textId="77777777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</w:p>
          <w:p w14:paraId="5972919D" w14:textId="559FC8F9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Trí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35D94B" w14:textId="6F02CCAA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DDDD53" w14:textId="3F340AB0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  <w:tc>
          <w:tcPr>
            <w:tcW w:w="17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09325" w14:textId="492FF4B8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</w:tr>
      <w:tr w:rsidR="00A406F8" w14:paraId="3C637ACF" w14:textId="77777777" w:rsidTr="00F73629">
        <w:trPr>
          <w:trHeight w:val="568"/>
          <w:jc w:val="center"/>
        </w:trPr>
        <w:tc>
          <w:tcPr>
            <w:tcW w:w="27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C5017" w14:textId="4F75042A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luật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điều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hướng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14:paraId="0E470537" w14:textId="77777777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</w:p>
          <w:p w14:paraId="0DD23B57" w14:textId="55B7FBE3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Thành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792B0A" w14:textId="6B509788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510AC" w14:textId="592B2C7B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  <w:tc>
          <w:tcPr>
            <w:tcW w:w="17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D903E" w14:textId="551EA5D8" w:rsidR="00A406F8" w:rsidRDefault="00A406F8" w:rsidP="00A406F8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Sun 08/12/2019</w:t>
            </w:r>
          </w:p>
        </w:tc>
      </w:tr>
      <w:tr w:rsidR="004513C3" w14:paraId="66D4FC57" w14:textId="77777777" w:rsidTr="00F73629">
        <w:trPr>
          <w:trHeight w:val="568"/>
          <w:jc w:val="center"/>
        </w:trPr>
        <w:tc>
          <w:tcPr>
            <w:tcW w:w="270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75677" w14:textId="6D92A623" w:rsidR="004513C3" w:rsidRDefault="004513C3" w:rsidP="004513C3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luật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điều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tốc</w:t>
            </w:r>
            <w:proofErr w:type="spellEnd"/>
          </w:p>
        </w:tc>
        <w:tc>
          <w:tcPr>
            <w:tcW w:w="1530" w:type="dxa"/>
            <w:shd w:val="clear" w:color="auto" w:fill="FFFFFF"/>
          </w:tcPr>
          <w:p w14:paraId="16C4E131" w14:textId="39084B01" w:rsidR="004513C3" w:rsidRDefault="004513C3" w:rsidP="004513C3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Cả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4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CECD8" w14:textId="2C2DF866" w:rsidR="004513C3" w:rsidRDefault="00A406F8" w:rsidP="004513C3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</w:t>
            </w:r>
            <w:r w:rsidR="004513C3">
              <w:rPr>
                <w:rFonts w:cs="Times New Roman"/>
                <w:color w:val="000000"/>
                <w:szCs w:val="26"/>
              </w:rPr>
              <w:t xml:space="preserve">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6FD99" w14:textId="58C1D6A6" w:rsidR="004513C3" w:rsidRDefault="00A406F8" w:rsidP="004513C3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 09/12/2019</w:t>
            </w:r>
          </w:p>
        </w:tc>
        <w:tc>
          <w:tcPr>
            <w:tcW w:w="17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BBC55" w14:textId="7E6A7913" w:rsidR="004513C3" w:rsidRDefault="00A406F8" w:rsidP="004513C3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Mon 09/12/2019</w:t>
            </w:r>
          </w:p>
        </w:tc>
      </w:tr>
    </w:tbl>
    <w:p w14:paraId="3D4A4139" w14:textId="74FA892D" w:rsidR="00B0644B" w:rsidRDefault="00B0644B" w:rsidP="00B0644B">
      <w:pPr>
        <w:ind w:left="720"/>
      </w:pPr>
    </w:p>
    <w:p w14:paraId="4A6D74A4" w14:textId="642083A1" w:rsidR="00F73629" w:rsidRDefault="00F73629" w:rsidP="00B0644B">
      <w:pPr>
        <w:ind w:left="720"/>
      </w:pPr>
    </w:p>
    <w:p w14:paraId="4E669F57" w14:textId="19FA46E5" w:rsidR="00F73629" w:rsidRDefault="00A76841" w:rsidP="00F73629">
      <w:pPr>
        <w:pStyle w:val="ListParagraph"/>
        <w:numPr>
          <w:ilvl w:val="0"/>
          <w:numId w:val="16"/>
        </w:numPr>
        <w:rPr>
          <w:b/>
        </w:rPr>
      </w:pPr>
      <w:proofErr w:type="spellStart"/>
      <w:r>
        <w:rPr>
          <w:b/>
        </w:rPr>
        <w:t>Giai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3: </w:t>
      </w:r>
      <w:proofErr w:type="spellStart"/>
      <w:r w:rsidR="004513C3">
        <w:rPr>
          <w:b/>
        </w:rPr>
        <w:t>Thiết</w:t>
      </w:r>
      <w:proofErr w:type="spellEnd"/>
      <w:r w:rsidR="004513C3">
        <w:rPr>
          <w:b/>
        </w:rPr>
        <w:t xml:space="preserve"> </w:t>
      </w:r>
      <w:proofErr w:type="spellStart"/>
      <w:r w:rsidR="004513C3">
        <w:rPr>
          <w:b/>
        </w:rPr>
        <w:t>kế</w:t>
      </w:r>
      <w:proofErr w:type="spellEnd"/>
      <w:r w:rsidR="004513C3">
        <w:rPr>
          <w:b/>
        </w:rPr>
        <w:t xml:space="preserve"> </w:t>
      </w:r>
      <w:proofErr w:type="spellStart"/>
      <w:r w:rsidR="004513C3">
        <w:rPr>
          <w:b/>
        </w:rPr>
        <w:t>giao</w:t>
      </w:r>
      <w:proofErr w:type="spellEnd"/>
      <w:r w:rsidR="004513C3">
        <w:rPr>
          <w:b/>
        </w:rPr>
        <w:t xml:space="preserve"> </w:t>
      </w:r>
      <w:proofErr w:type="spellStart"/>
      <w:r w:rsidR="004513C3">
        <w:rPr>
          <w:b/>
        </w:rPr>
        <w:t>diện</w:t>
      </w:r>
      <w:proofErr w:type="spellEnd"/>
    </w:p>
    <w:p w14:paraId="41E53918" w14:textId="0D77AF8E" w:rsidR="00F73629" w:rsidRDefault="004513C3" w:rsidP="004513C3">
      <w:pPr>
        <w:ind w:left="1296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1 </w:t>
      </w:r>
      <w:proofErr w:type="spellStart"/>
      <w:r>
        <w:t>ngày</w:t>
      </w:r>
      <w:proofErr w:type="spellEnd"/>
      <w:r>
        <w:t xml:space="preserve"> (</w:t>
      </w:r>
      <w:r w:rsidR="00A406F8">
        <w:t>10</w:t>
      </w:r>
      <w:r>
        <w:t>/12/</w:t>
      </w:r>
      <w:r w:rsidR="00A406F8">
        <w:t>2019)</w:t>
      </w:r>
    </w:p>
    <w:p w14:paraId="17A5E23B" w14:textId="1FD6ADB2" w:rsidR="004513C3" w:rsidRDefault="004513C3" w:rsidP="004513C3">
      <w:pPr>
        <w:ind w:left="129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14:paraId="5F2013D9" w14:textId="0113A3B2" w:rsidR="004513C3" w:rsidRDefault="004513C3" w:rsidP="004513C3">
      <w:pPr>
        <w:pStyle w:val="ListParagraph"/>
        <w:numPr>
          <w:ilvl w:val="0"/>
          <w:numId w:val="19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Hoài</w:t>
      </w:r>
      <w:proofErr w:type="spellEnd"/>
    </w:p>
    <w:p w14:paraId="697BA66C" w14:textId="3FF3F8AC" w:rsidR="00CB231E" w:rsidRDefault="00CB231E" w:rsidP="004513C3">
      <w:pPr>
        <w:pStyle w:val="ListParagraph"/>
        <w:numPr>
          <w:ilvl w:val="0"/>
          <w:numId w:val="19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0D97A7C5" w14:textId="4D199D98" w:rsidR="00CB231E" w:rsidRDefault="00CB231E" w:rsidP="004513C3">
      <w:pPr>
        <w:pStyle w:val="ListParagraph"/>
        <w:numPr>
          <w:ilvl w:val="0"/>
          <w:numId w:val="19"/>
        </w:numPr>
      </w:pPr>
      <w:r>
        <w:t xml:space="preserve">Lê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Thành</w:t>
      </w:r>
      <w:proofErr w:type="spellEnd"/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5"/>
        <w:gridCol w:w="1600"/>
        <w:gridCol w:w="1350"/>
        <w:gridCol w:w="2070"/>
        <w:gridCol w:w="1620"/>
      </w:tblGrid>
      <w:tr w:rsidR="00CB231E" w14:paraId="2C8E4801" w14:textId="77777777" w:rsidTr="00CB231E">
        <w:trPr>
          <w:trHeight w:val="602"/>
          <w:jc w:val="center"/>
        </w:trPr>
        <w:tc>
          <w:tcPr>
            <w:tcW w:w="2805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5DF3FD" w14:textId="77777777" w:rsidR="00CB231E" w:rsidRDefault="00CB231E" w:rsidP="00F3536E">
            <w:pPr>
              <w:spacing w:before="60" w:after="6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Cs w:val="26"/>
                <w:lang w:eastAsia="en-US" w:bidi="ar-SA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600" w:type="dxa"/>
            <w:shd w:val="clear" w:color="auto" w:fill="F2F2F2" w:themeFill="background1" w:themeFillShade="F2"/>
          </w:tcPr>
          <w:p w14:paraId="15761B9B" w14:textId="47966B23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Người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thực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hiện</w:t>
            </w:r>
            <w:proofErr w:type="spellEnd"/>
          </w:p>
        </w:tc>
        <w:tc>
          <w:tcPr>
            <w:tcW w:w="135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60162" w14:textId="5DDD7FA1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207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4FE996" w14:textId="77777777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C1094A" w14:textId="77777777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CB231E" w14:paraId="114E29D1" w14:textId="77777777" w:rsidTr="00CB231E">
        <w:trPr>
          <w:trHeight w:val="602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D2C65" w14:textId="567F838C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Header - Footer</w:t>
            </w:r>
          </w:p>
        </w:tc>
        <w:tc>
          <w:tcPr>
            <w:tcW w:w="1600" w:type="dxa"/>
            <w:shd w:val="clear" w:color="auto" w:fill="FFFFFF"/>
          </w:tcPr>
          <w:p w14:paraId="47A17288" w14:textId="71BB8234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Hoài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4D1D53" w14:textId="58C639BA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6AAB94" w14:textId="1B201572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Tue 10/12/2019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452FF8" w14:textId="780D2D98" w:rsidR="00CB231E" w:rsidRDefault="00CB231E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Tue 10/12/2019</w:t>
            </w:r>
          </w:p>
        </w:tc>
      </w:tr>
      <w:tr w:rsidR="00CB231E" w14:paraId="28C83BFE" w14:textId="77777777" w:rsidTr="00CB231E">
        <w:trPr>
          <w:trHeight w:val="583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6FFFA" w14:textId="4F10E94A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Body (</w:t>
            </w:r>
            <w:proofErr w:type="spellStart"/>
            <w:r>
              <w:rPr>
                <w:rFonts w:cs="Times New Roman"/>
                <w:szCs w:val="26"/>
              </w:rPr>
              <w:t>Bản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đồ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chọn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điểm</w:t>
            </w:r>
            <w:proofErr w:type="spellEnd"/>
            <w:r>
              <w:rPr>
                <w:rFonts w:cs="Times New Roman"/>
                <w:szCs w:val="26"/>
              </w:rPr>
              <w:t>)</w:t>
            </w:r>
          </w:p>
        </w:tc>
        <w:tc>
          <w:tcPr>
            <w:tcW w:w="1600" w:type="dxa"/>
            <w:shd w:val="clear" w:color="auto" w:fill="FFFFFF"/>
          </w:tcPr>
          <w:p w14:paraId="4D55E5BD" w14:textId="434882D9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Đạt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71DD8" w14:textId="649BF013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0C367" w14:textId="4C3352B3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Tue 10/12/2019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541BF" w14:textId="41B89709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Tue 10/12/2019</w:t>
            </w:r>
          </w:p>
        </w:tc>
      </w:tr>
      <w:tr w:rsidR="00CB231E" w14:paraId="744BB0EA" w14:textId="77777777" w:rsidTr="00CB231E">
        <w:trPr>
          <w:trHeight w:val="602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B23FA4" w14:textId="126BF996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 xml:space="preserve">Form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mở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rộng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tiện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ích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(Nghe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nhạc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>)</w:t>
            </w:r>
          </w:p>
        </w:tc>
        <w:tc>
          <w:tcPr>
            <w:tcW w:w="1600" w:type="dxa"/>
            <w:shd w:val="clear" w:color="auto" w:fill="FFFFFF"/>
          </w:tcPr>
          <w:p w14:paraId="61916472" w14:textId="208CE008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Thành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402B2D" w14:textId="4085A17F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54AD1" w14:textId="169C69AE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Tue 10/12/2019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41C3A" w14:textId="4E2D8B7E" w:rsidR="00CB231E" w:rsidRDefault="00CB231E" w:rsidP="00CB231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Tue 10/12/2019</w:t>
            </w:r>
          </w:p>
        </w:tc>
      </w:tr>
    </w:tbl>
    <w:p w14:paraId="6ABFB9A4" w14:textId="77777777" w:rsidR="00CB231E" w:rsidRDefault="00CB231E" w:rsidP="00CB231E"/>
    <w:p w14:paraId="2FD686E1" w14:textId="77777777" w:rsidR="00BC26C4" w:rsidRDefault="00BC26C4" w:rsidP="00BC26C4">
      <w:pPr>
        <w:ind w:left="720"/>
      </w:pPr>
    </w:p>
    <w:p w14:paraId="2DD6B38A" w14:textId="7E665080" w:rsidR="004513C3" w:rsidRPr="004513C3" w:rsidRDefault="00A76841" w:rsidP="004513C3">
      <w:pPr>
        <w:pStyle w:val="ListParagraph"/>
        <w:numPr>
          <w:ilvl w:val="0"/>
          <w:numId w:val="16"/>
        </w:numPr>
      </w:pPr>
      <w:proofErr w:type="spellStart"/>
      <w:r>
        <w:rPr>
          <w:b/>
        </w:rPr>
        <w:t>Giai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4: </w:t>
      </w:r>
      <w:proofErr w:type="spellStart"/>
      <w:r w:rsidR="004513C3">
        <w:rPr>
          <w:b/>
        </w:rPr>
        <w:t>Lập</w:t>
      </w:r>
      <w:proofErr w:type="spellEnd"/>
      <w:r w:rsidR="004513C3">
        <w:rPr>
          <w:b/>
        </w:rPr>
        <w:t xml:space="preserve"> </w:t>
      </w:r>
      <w:proofErr w:type="spellStart"/>
      <w:r w:rsidR="004513C3">
        <w:rPr>
          <w:b/>
        </w:rPr>
        <w:t>trình</w:t>
      </w:r>
      <w:proofErr w:type="spellEnd"/>
      <w:r w:rsidR="00EE17BD">
        <w:rPr>
          <w:b/>
        </w:rPr>
        <w:t xml:space="preserve">, </w:t>
      </w:r>
      <w:proofErr w:type="spellStart"/>
      <w:r w:rsidR="00EE17BD">
        <w:rPr>
          <w:b/>
        </w:rPr>
        <w:t>cài</w:t>
      </w:r>
      <w:proofErr w:type="spellEnd"/>
      <w:r w:rsidR="00EE17BD">
        <w:rPr>
          <w:b/>
        </w:rPr>
        <w:t xml:space="preserve"> </w:t>
      </w:r>
      <w:proofErr w:type="spellStart"/>
      <w:r w:rsidR="00EE17BD">
        <w:rPr>
          <w:b/>
        </w:rPr>
        <w:t>đặt</w:t>
      </w:r>
      <w:proofErr w:type="spellEnd"/>
      <w:r w:rsidR="00EE17BD">
        <w:rPr>
          <w:b/>
        </w:rPr>
        <w:t xml:space="preserve"> </w:t>
      </w:r>
      <w:proofErr w:type="spellStart"/>
      <w:r w:rsidR="004513C3">
        <w:rPr>
          <w:b/>
        </w:rPr>
        <w:t>hệ</w:t>
      </w:r>
      <w:proofErr w:type="spellEnd"/>
      <w:r w:rsidR="004513C3">
        <w:rPr>
          <w:b/>
        </w:rPr>
        <w:t xml:space="preserve"> </w:t>
      </w:r>
      <w:proofErr w:type="spellStart"/>
      <w:r w:rsidR="004513C3">
        <w:rPr>
          <w:b/>
        </w:rPr>
        <w:t>thống</w:t>
      </w:r>
      <w:proofErr w:type="spellEnd"/>
      <w:r w:rsidR="00CB231E">
        <w:rPr>
          <w:b/>
        </w:rPr>
        <w:t xml:space="preserve"> &amp; </w:t>
      </w:r>
      <w:proofErr w:type="spellStart"/>
      <w:r w:rsidR="00CB231E">
        <w:rPr>
          <w:b/>
        </w:rPr>
        <w:t>kịch</w:t>
      </w:r>
      <w:proofErr w:type="spellEnd"/>
      <w:r w:rsidR="00CB231E">
        <w:rPr>
          <w:b/>
        </w:rPr>
        <w:t xml:space="preserve"> </w:t>
      </w:r>
      <w:proofErr w:type="spellStart"/>
      <w:r w:rsidR="00CB231E">
        <w:rPr>
          <w:b/>
        </w:rPr>
        <w:t>bản</w:t>
      </w:r>
      <w:proofErr w:type="spellEnd"/>
      <w:r w:rsidR="00CB231E">
        <w:rPr>
          <w:b/>
        </w:rPr>
        <w:t xml:space="preserve"> </w:t>
      </w:r>
      <w:proofErr w:type="spellStart"/>
      <w:r w:rsidR="00CB231E">
        <w:rPr>
          <w:b/>
        </w:rPr>
        <w:t>kiểm</w:t>
      </w:r>
      <w:proofErr w:type="spellEnd"/>
      <w:r w:rsidR="00CB231E">
        <w:rPr>
          <w:b/>
        </w:rPr>
        <w:t xml:space="preserve"> </w:t>
      </w:r>
      <w:proofErr w:type="spellStart"/>
      <w:r w:rsidR="00CB231E">
        <w:rPr>
          <w:b/>
        </w:rPr>
        <w:t>thử</w:t>
      </w:r>
      <w:proofErr w:type="spellEnd"/>
    </w:p>
    <w:p w14:paraId="06FB0C06" w14:textId="69CECF17" w:rsidR="00CB231E" w:rsidRDefault="00CB231E" w:rsidP="00CB231E">
      <w:pPr>
        <w:ind w:left="1296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="00EE17BD">
        <w:t>10</w:t>
      </w:r>
      <w:r>
        <w:t xml:space="preserve"> </w:t>
      </w:r>
      <w:proofErr w:type="spellStart"/>
      <w:r>
        <w:t>ngày</w:t>
      </w:r>
      <w:proofErr w:type="spellEnd"/>
      <w:r>
        <w:t xml:space="preserve"> (1</w:t>
      </w:r>
      <w:r w:rsidR="00A76841">
        <w:t>1</w:t>
      </w:r>
      <w:r>
        <w:t>/12/2019</w:t>
      </w:r>
      <w:r w:rsidR="00A76841">
        <w:t xml:space="preserve"> – </w:t>
      </w:r>
      <w:r w:rsidR="00786217">
        <w:t>2</w:t>
      </w:r>
      <w:r w:rsidR="00EE17BD">
        <w:t>0</w:t>
      </w:r>
      <w:r w:rsidR="00A76841">
        <w:t>/12/2019</w:t>
      </w:r>
      <w:r>
        <w:t>)</w:t>
      </w:r>
    </w:p>
    <w:p w14:paraId="68090131" w14:textId="77777777" w:rsidR="00CB231E" w:rsidRDefault="00CB231E" w:rsidP="00CB231E">
      <w:pPr>
        <w:ind w:left="129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14:paraId="08EE28F2" w14:textId="77777777" w:rsidR="00CB231E" w:rsidRDefault="00CB231E" w:rsidP="00CB231E">
      <w:pPr>
        <w:pStyle w:val="ListParagraph"/>
        <w:numPr>
          <w:ilvl w:val="0"/>
          <w:numId w:val="20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33A5871C" w14:textId="16BE44BA" w:rsidR="00CB231E" w:rsidRDefault="00CB231E" w:rsidP="00CB231E">
      <w:pPr>
        <w:pStyle w:val="ListParagraph"/>
        <w:numPr>
          <w:ilvl w:val="0"/>
          <w:numId w:val="20"/>
        </w:numPr>
      </w:pPr>
      <w:r>
        <w:t xml:space="preserve">Lê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1C5F43FA" w14:textId="705397EC" w:rsidR="00CB231E" w:rsidRDefault="00CB231E" w:rsidP="00CB231E">
      <w:pPr>
        <w:pStyle w:val="ListParagraph"/>
        <w:numPr>
          <w:ilvl w:val="0"/>
          <w:numId w:val="20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Hoài</w:t>
      </w:r>
      <w:proofErr w:type="spellEnd"/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5"/>
        <w:gridCol w:w="1600"/>
        <w:gridCol w:w="1350"/>
        <w:gridCol w:w="2070"/>
        <w:gridCol w:w="1620"/>
      </w:tblGrid>
      <w:tr w:rsidR="00A76841" w14:paraId="7DFE37C4" w14:textId="77777777" w:rsidTr="00F3536E">
        <w:trPr>
          <w:trHeight w:val="602"/>
          <w:jc w:val="center"/>
        </w:trPr>
        <w:tc>
          <w:tcPr>
            <w:tcW w:w="2805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566FCA" w14:textId="77777777" w:rsidR="00A76841" w:rsidRDefault="00A76841" w:rsidP="00F3536E">
            <w:pPr>
              <w:spacing w:before="60" w:after="6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Cs w:val="26"/>
                <w:lang w:eastAsia="en-US" w:bidi="ar-SA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600" w:type="dxa"/>
            <w:shd w:val="clear" w:color="auto" w:fill="F2F2F2" w:themeFill="background1" w:themeFillShade="F2"/>
          </w:tcPr>
          <w:p w14:paraId="010B6723" w14:textId="77777777" w:rsidR="00A76841" w:rsidRDefault="00A76841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Người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thực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hiện</w:t>
            </w:r>
            <w:proofErr w:type="spellEnd"/>
          </w:p>
        </w:tc>
        <w:tc>
          <w:tcPr>
            <w:tcW w:w="135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805985" w14:textId="77777777" w:rsidR="00A76841" w:rsidRDefault="00A76841" w:rsidP="00F3536E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207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F718D0" w14:textId="77777777" w:rsidR="00A76841" w:rsidRDefault="00A76841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7FAC35" w14:textId="77777777" w:rsidR="00A76841" w:rsidRDefault="00A76841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A76841" w14:paraId="750326FE" w14:textId="77777777" w:rsidTr="00F3536E">
        <w:trPr>
          <w:trHeight w:val="602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AE5FE1" w14:textId="28ABA54A" w:rsidR="00A76841" w:rsidRDefault="00A76841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lastRenderedPageBreak/>
              <w:t>Bộ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điều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hướng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</w:t>
            </w:r>
            <w:proofErr w:type="spellEnd"/>
          </w:p>
        </w:tc>
        <w:tc>
          <w:tcPr>
            <w:tcW w:w="1600" w:type="dxa"/>
            <w:shd w:val="clear" w:color="auto" w:fill="FFFFFF"/>
          </w:tcPr>
          <w:p w14:paraId="68A0F003" w14:textId="52B67715" w:rsidR="00A76841" w:rsidRDefault="00A76841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Đạt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4828D" w14:textId="65A87DDC" w:rsidR="00A76841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10</w:t>
            </w:r>
            <w:r w:rsidR="00A76841">
              <w:rPr>
                <w:rFonts w:cs="Times New Roman"/>
                <w:color w:val="000000"/>
                <w:szCs w:val="26"/>
              </w:rPr>
              <w:t xml:space="preserve">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11E6E" w14:textId="4C272927" w:rsidR="00A76841" w:rsidRDefault="00A76841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Wed 11/12/2019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E95F8A" w14:textId="5A0D59E6" w:rsidR="00A76841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Fri</w:t>
            </w:r>
            <w:r w:rsidR="00A76841">
              <w:rPr>
                <w:rFonts w:cs="Times New Roman"/>
                <w:color w:val="000000"/>
                <w:szCs w:val="26"/>
              </w:rPr>
              <w:t xml:space="preserve"> </w:t>
            </w:r>
            <w:r w:rsidR="00786217">
              <w:rPr>
                <w:rFonts w:cs="Times New Roman"/>
                <w:color w:val="000000"/>
                <w:szCs w:val="26"/>
              </w:rPr>
              <w:t>2</w:t>
            </w:r>
            <w:r>
              <w:rPr>
                <w:rFonts w:cs="Times New Roman"/>
                <w:color w:val="000000"/>
                <w:szCs w:val="26"/>
              </w:rPr>
              <w:t>0</w:t>
            </w:r>
            <w:r w:rsidR="00A76841">
              <w:rPr>
                <w:rFonts w:cs="Times New Roman"/>
                <w:color w:val="000000"/>
                <w:szCs w:val="26"/>
              </w:rPr>
              <w:t>/12/2019</w:t>
            </w:r>
          </w:p>
        </w:tc>
      </w:tr>
      <w:tr w:rsidR="00EE17BD" w14:paraId="01B72455" w14:textId="77777777" w:rsidTr="00F3536E">
        <w:trPr>
          <w:trHeight w:val="583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FBD3C4" w14:textId="54B04CD8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điều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khiển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vận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tốc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600" w:type="dxa"/>
            <w:shd w:val="clear" w:color="auto" w:fill="FFFFFF"/>
          </w:tcPr>
          <w:p w14:paraId="1BF7B27D" w14:textId="5E01F9C7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Thành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87264D" w14:textId="613BF297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10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516FD" w14:textId="7B3CCF51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Wed 11/12/2019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FB888" w14:textId="4391F846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Fri 20/12/2019</w:t>
            </w:r>
          </w:p>
        </w:tc>
      </w:tr>
      <w:tr w:rsidR="00EE17BD" w14:paraId="48978BF2" w14:textId="77777777" w:rsidTr="00F3536E">
        <w:trPr>
          <w:trHeight w:val="602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999D1" w14:textId="4142B69A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Viết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kịch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bản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kiểm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thử</w:t>
            </w:r>
            <w:proofErr w:type="spellEnd"/>
          </w:p>
        </w:tc>
        <w:tc>
          <w:tcPr>
            <w:tcW w:w="1600" w:type="dxa"/>
            <w:shd w:val="clear" w:color="auto" w:fill="FFFFFF"/>
          </w:tcPr>
          <w:p w14:paraId="564ED85E" w14:textId="74CC7FDD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Hoài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F6824" w14:textId="645363A4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10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AE654" w14:textId="4091B9DF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Wed 11/12/2019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2CF4D" w14:textId="282D50B4" w:rsidR="00EE17BD" w:rsidRDefault="00EE17BD" w:rsidP="00EE17BD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Fri 20/12/2019</w:t>
            </w:r>
          </w:p>
        </w:tc>
      </w:tr>
    </w:tbl>
    <w:p w14:paraId="56788DA9" w14:textId="3326FCC0" w:rsidR="004513C3" w:rsidRDefault="004513C3" w:rsidP="00A76841"/>
    <w:p w14:paraId="79BB1B1A" w14:textId="77777777" w:rsidR="00A76841" w:rsidRDefault="00A76841" w:rsidP="00A76841"/>
    <w:p w14:paraId="1D21F45E" w14:textId="7CCF0B50" w:rsidR="00A76841" w:rsidRDefault="00A76841" w:rsidP="00A76841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786217">
        <w:rPr>
          <w:b/>
        </w:rPr>
        <w:t>Giai</w:t>
      </w:r>
      <w:proofErr w:type="spellEnd"/>
      <w:r w:rsidRPr="00786217">
        <w:rPr>
          <w:b/>
        </w:rPr>
        <w:t xml:space="preserve"> </w:t>
      </w:r>
      <w:proofErr w:type="spellStart"/>
      <w:r w:rsidRPr="00786217">
        <w:rPr>
          <w:b/>
        </w:rPr>
        <w:t>đoạn</w:t>
      </w:r>
      <w:proofErr w:type="spellEnd"/>
      <w:r w:rsidRPr="00786217">
        <w:rPr>
          <w:b/>
        </w:rPr>
        <w:t xml:space="preserve"> 5: </w:t>
      </w:r>
      <w:proofErr w:type="spellStart"/>
      <w:r w:rsidRPr="00786217">
        <w:rPr>
          <w:b/>
        </w:rPr>
        <w:t>Kiểm</w:t>
      </w:r>
      <w:proofErr w:type="spellEnd"/>
      <w:r w:rsidRPr="00786217">
        <w:rPr>
          <w:b/>
        </w:rPr>
        <w:t xml:space="preserve"> </w:t>
      </w:r>
      <w:proofErr w:type="spellStart"/>
      <w:r w:rsidRPr="00786217">
        <w:rPr>
          <w:b/>
        </w:rPr>
        <w:t>thử</w:t>
      </w:r>
      <w:proofErr w:type="spellEnd"/>
      <w:r w:rsidRPr="00786217">
        <w:rPr>
          <w:b/>
        </w:rPr>
        <w:t xml:space="preserve"> </w:t>
      </w:r>
      <w:proofErr w:type="spellStart"/>
      <w:r w:rsidRPr="00786217">
        <w:rPr>
          <w:b/>
        </w:rPr>
        <w:t>và</w:t>
      </w:r>
      <w:proofErr w:type="spellEnd"/>
      <w:r w:rsidRPr="00786217">
        <w:rPr>
          <w:b/>
        </w:rPr>
        <w:t xml:space="preserve"> </w:t>
      </w:r>
      <w:proofErr w:type="spellStart"/>
      <w:r w:rsidRPr="00786217">
        <w:rPr>
          <w:b/>
        </w:rPr>
        <w:t>sửa</w:t>
      </w:r>
      <w:proofErr w:type="spellEnd"/>
      <w:r w:rsidRPr="00786217">
        <w:rPr>
          <w:b/>
        </w:rPr>
        <w:t xml:space="preserve"> </w:t>
      </w:r>
      <w:proofErr w:type="spellStart"/>
      <w:r w:rsidRPr="00786217">
        <w:rPr>
          <w:b/>
        </w:rPr>
        <w:t>lỗi</w:t>
      </w:r>
      <w:proofErr w:type="spellEnd"/>
    </w:p>
    <w:p w14:paraId="5521DB93" w14:textId="66A941F4" w:rsidR="00786217" w:rsidRDefault="00786217" w:rsidP="00786217">
      <w:pPr>
        <w:ind w:left="1296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3 </w:t>
      </w:r>
      <w:proofErr w:type="spellStart"/>
      <w:r>
        <w:t>ngày</w:t>
      </w:r>
      <w:proofErr w:type="spellEnd"/>
      <w:r>
        <w:t xml:space="preserve"> (2</w:t>
      </w:r>
      <w:r w:rsidR="00EE17BD">
        <w:t>1</w:t>
      </w:r>
      <w:r>
        <w:t>/12/2019 – 2</w:t>
      </w:r>
      <w:r w:rsidR="00EE17BD">
        <w:t>3</w:t>
      </w:r>
      <w:r>
        <w:t>/12/2019)</w:t>
      </w:r>
    </w:p>
    <w:p w14:paraId="0EF16A1A" w14:textId="77777777" w:rsidR="00786217" w:rsidRDefault="00786217" w:rsidP="00786217">
      <w:pPr>
        <w:ind w:left="129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14:paraId="5E8016CC" w14:textId="77777777" w:rsidR="00786217" w:rsidRDefault="00786217" w:rsidP="00786217">
      <w:pPr>
        <w:pStyle w:val="ListParagraph"/>
        <w:numPr>
          <w:ilvl w:val="0"/>
          <w:numId w:val="21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72F78884" w14:textId="77777777" w:rsidR="00786217" w:rsidRDefault="00786217" w:rsidP="00786217">
      <w:pPr>
        <w:pStyle w:val="ListParagraph"/>
        <w:numPr>
          <w:ilvl w:val="0"/>
          <w:numId w:val="21"/>
        </w:numPr>
      </w:pPr>
      <w:r>
        <w:t xml:space="preserve">Lê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1D3D2C30" w14:textId="77777777" w:rsidR="00786217" w:rsidRDefault="00786217" w:rsidP="00786217">
      <w:pPr>
        <w:pStyle w:val="ListParagraph"/>
        <w:numPr>
          <w:ilvl w:val="0"/>
          <w:numId w:val="21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Hoài</w:t>
      </w:r>
      <w:proofErr w:type="spellEnd"/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5"/>
        <w:gridCol w:w="1600"/>
        <w:gridCol w:w="1350"/>
        <w:gridCol w:w="2070"/>
        <w:gridCol w:w="1620"/>
      </w:tblGrid>
      <w:tr w:rsidR="00786217" w14:paraId="2A115F12" w14:textId="77777777" w:rsidTr="00F3536E">
        <w:trPr>
          <w:trHeight w:val="602"/>
          <w:jc w:val="center"/>
        </w:trPr>
        <w:tc>
          <w:tcPr>
            <w:tcW w:w="2805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3E3B40" w14:textId="77777777" w:rsidR="00786217" w:rsidRDefault="00786217" w:rsidP="00F3536E">
            <w:pPr>
              <w:spacing w:before="60" w:after="6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Cs w:val="26"/>
                <w:lang w:eastAsia="en-US" w:bidi="ar-SA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600" w:type="dxa"/>
            <w:shd w:val="clear" w:color="auto" w:fill="F2F2F2" w:themeFill="background1" w:themeFillShade="F2"/>
          </w:tcPr>
          <w:p w14:paraId="1573F658" w14:textId="77777777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Người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thực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hiện</w:t>
            </w:r>
            <w:proofErr w:type="spellEnd"/>
          </w:p>
        </w:tc>
        <w:tc>
          <w:tcPr>
            <w:tcW w:w="135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BE5D9F" w14:textId="77777777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207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A5375" w14:textId="77777777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00A045" w14:textId="77777777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786217" w14:paraId="14F95665" w14:textId="77777777" w:rsidTr="00F3536E">
        <w:trPr>
          <w:trHeight w:val="602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8ED82" w14:textId="57DF1434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Kiểm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mức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đơn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vị</w:t>
            </w:r>
            <w:proofErr w:type="spellEnd"/>
          </w:p>
        </w:tc>
        <w:tc>
          <w:tcPr>
            <w:tcW w:w="1600" w:type="dxa"/>
            <w:shd w:val="clear" w:color="auto" w:fill="FFFFFF"/>
          </w:tcPr>
          <w:p w14:paraId="753C885D" w14:textId="4D7F17CD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Cả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3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8469B" w14:textId="6B613982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974AA" w14:textId="02BBEF66" w:rsidR="00786217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</w:t>
            </w:r>
            <w:r w:rsidR="00786217">
              <w:rPr>
                <w:rFonts w:cs="Times New Roman"/>
                <w:color w:val="000000"/>
                <w:szCs w:val="26"/>
              </w:rPr>
              <w:t xml:space="preserve"> </w:t>
            </w:r>
            <w:r>
              <w:rPr>
                <w:rFonts w:cs="Times New Roman"/>
                <w:color w:val="000000"/>
                <w:szCs w:val="26"/>
              </w:rPr>
              <w:t>21</w:t>
            </w:r>
            <w:r w:rsidR="00786217">
              <w:rPr>
                <w:rFonts w:cs="Times New Roman"/>
                <w:color w:val="000000"/>
                <w:szCs w:val="26"/>
              </w:rPr>
              <w:t>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8D54C1" w14:textId="22FD0F0F" w:rsidR="00786217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Sat 21/12/2019</w:t>
            </w:r>
          </w:p>
        </w:tc>
      </w:tr>
      <w:tr w:rsidR="00786217" w14:paraId="6F7A1AB6" w14:textId="77777777" w:rsidTr="00F3536E">
        <w:trPr>
          <w:trHeight w:val="583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7411D8" w14:textId="786B52C4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Kiểm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mức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tích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hợp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</w:p>
        </w:tc>
        <w:tc>
          <w:tcPr>
            <w:tcW w:w="1600" w:type="dxa"/>
            <w:shd w:val="clear" w:color="auto" w:fill="FFFFFF"/>
          </w:tcPr>
          <w:p w14:paraId="4BDD6B4D" w14:textId="3456141B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Cả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3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6A4F07" w14:textId="60D9B448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668227" w14:textId="766A3171" w:rsidR="00786217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Sun</w:t>
            </w:r>
            <w:r w:rsidR="00786217">
              <w:rPr>
                <w:rFonts w:cs="Times New Roman"/>
                <w:color w:val="000000"/>
                <w:szCs w:val="26"/>
              </w:rPr>
              <w:t xml:space="preserve"> </w:t>
            </w:r>
            <w:r>
              <w:rPr>
                <w:rFonts w:cs="Times New Roman"/>
                <w:color w:val="000000"/>
                <w:szCs w:val="26"/>
              </w:rPr>
              <w:t>22</w:t>
            </w:r>
            <w:r w:rsidR="00786217">
              <w:rPr>
                <w:rFonts w:cs="Times New Roman"/>
                <w:color w:val="000000"/>
                <w:szCs w:val="26"/>
              </w:rPr>
              <w:t>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9BFE5E" w14:textId="4D52FF35" w:rsidR="00786217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Sun 22/12/2019</w:t>
            </w:r>
          </w:p>
        </w:tc>
      </w:tr>
      <w:tr w:rsidR="00786217" w14:paraId="1243CCC5" w14:textId="77777777" w:rsidTr="00F3536E">
        <w:trPr>
          <w:trHeight w:val="602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FABA8" w14:textId="254F62DA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Kiểm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thử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mức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hệ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thống</w:t>
            </w:r>
            <w:proofErr w:type="spellEnd"/>
          </w:p>
        </w:tc>
        <w:tc>
          <w:tcPr>
            <w:tcW w:w="1600" w:type="dxa"/>
            <w:shd w:val="clear" w:color="auto" w:fill="FFFFFF"/>
          </w:tcPr>
          <w:p w14:paraId="03492979" w14:textId="13F9C544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Cả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3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8A77A" w14:textId="08B05213" w:rsidR="00786217" w:rsidRDefault="00786217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DC6B8" w14:textId="746DD5EA" w:rsidR="00786217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Mon</w:t>
            </w:r>
            <w:r w:rsidR="00786217">
              <w:rPr>
                <w:rFonts w:cs="Times New Roman"/>
                <w:color w:val="000000"/>
                <w:szCs w:val="26"/>
              </w:rPr>
              <w:t xml:space="preserve"> </w:t>
            </w:r>
            <w:r>
              <w:rPr>
                <w:rFonts w:cs="Times New Roman"/>
                <w:color w:val="000000"/>
                <w:szCs w:val="26"/>
              </w:rPr>
              <w:t>23</w:t>
            </w:r>
            <w:r w:rsidR="00786217">
              <w:rPr>
                <w:rFonts w:cs="Times New Roman"/>
                <w:color w:val="000000"/>
                <w:szCs w:val="26"/>
              </w:rPr>
              <w:t>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D51B1" w14:textId="08A87EF9" w:rsidR="00786217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Mon 23/12/2019</w:t>
            </w:r>
          </w:p>
        </w:tc>
      </w:tr>
    </w:tbl>
    <w:p w14:paraId="2DF1F958" w14:textId="77777777" w:rsidR="00786217" w:rsidRPr="00786217" w:rsidRDefault="00786217" w:rsidP="00786217">
      <w:pPr>
        <w:ind w:left="936"/>
        <w:rPr>
          <w:b/>
        </w:rPr>
      </w:pPr>
    </w:p>
    <w:p w14:paraId="5EB350E5" w14:textId="2D4FE4B3" w:rsidR="00786217" w:rsidRDefault="00786217" w:rsidP="00786217">
      <w:pPr>
        <w:pStyle w:val="ListParagraph"/>
        <w:ind w:left="1296"/>
        <w:rPr>
          <w:b/>
        </w:rPr>
      </w:pPr>
    </w:p>
    <w:p w14:paraId="6D05819D" w14:textId="339FFC90" w:rsidR="00EE17BD" w:rsidRDefault="00EE17BD" w:rsidP="00EE17BD">
      <w:pPr>
        <w:pStyle w:val="ListParagraph"/>
        <w:numPr>
          <w:ilvl w:val="0"/>
          <w:numId w:val="16"/>
        </w:numPr>
        <w:rPr>
          <w:b/>
        </w:rPr>
      </w:pPr>
      <w:proofErr w:type="spellStart"/>
      <w:r>
        <w:rPr>
          <w:b/>
        </w:rPr>
        <w:t>Giai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đoạn</w:t>
      </w:r>
      <w:proofErr w:type="spellEnd"/>
      <w:r>
        <w:rPr>
          <w:b/>
        </w:rPr>
        <w:t xml:space="preserve"> 6: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</w:p>
    <w:p w14:paraId="0783D39B" w14:textId="7C9F6E3F" w:rsidR="00EE17BD" w:rsidRDefault="00EE17BD" w:rsidP="00EE17BD">
      <w:pPr>
        <w:ind w:left="1296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2 </w:t>
      </w:r>
      <w:proofErr w:type="spellStart"/>
      <w:r>
        <w:t>ngày</w:t>
      </w:r>
      <w:proofErr w:type="spellEnd"/>
      <w:r>
        <w:t xml:space="preserve"> (24/12/2019 – 25/12/2019)</w:t>
      </w:r>
    </w:p>
    <w:p w14:paraId="6759A62A" w14:textId="77777777" w:rsidR="00EE17BD" w:rsidRDefault="00EE17BD" w:rsidP="00EE17BD">
      <w:pPr>
        <w:ind w:left="1296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14:paraId="1ED546A1" w14:textId="007585C4" w:rsidR="00EE17BD" w:rsidRDefault="00EE17BD" w:rsidP="00EE17BD">
      <w:pPr>
        <w:pStyle w:val="ListParagraph"/>
        <w:numPr>
          <w:ilvl w:val="0"/>
          <w:numId w:val="22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754896AF" w14:textId="0143BDCE" w:rsidR="00EE17BD" w:rsidRDefault="00EE17BD" w:rsidP="00EE17BD">
      <w:pPr>
        <w:pStyle w:val="ListParagraph"/>
        <w:numPr>
          <w:ilvl w:val="0"/>
          <w:numId w:val="22"/>
        </w:numPr>
      </w:pPr>
      <w:proofErr w:type="spellStart"/>
      <w:r>
        <w:t>Vũ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Đạt</w:t>
      </w:r>
      <w:proofErr w:type="spellEnd"/>
    </w:p>
    <w:p w14:paraId="7CC9BA52" w14:textId="77777777" w:rsidR="00EE17BD" w:rsidRDefault="00EE17BD" w:rsidP="00EE17BD">
      <w:pPr>
        <w:pStyle w:val="ListParagraph"/>
        <w:numPr>
          <w:ilvl w:val="0"/>
          <w:numId w:val="22"/>
        </w:numPr>
      </w:pPr>
      <w:r>
        <w:t xml:space="preserve">Lê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61FDDAA4" w14:textId="121C0130" w:rsidR="00EE17BD" w:rsidRDefault="00EE17BD" w:rsidP="00EE17BD">
      <w:pPr>
        <w:pStyle w:val="ListParagraph"/>
        <w:numPr>
          <w:ilvl w:val="0"/>
          <w:numId w:val="22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Hoài</w:t>
      </w:r>
      <w:proofErr w:type="spellEnd"/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5"/>
        <w:gridCol w:w="1600"/>
        <w:gridCol w:w="1350"/>
        <w:gridCol w:w="2070"/>
        <w:gridCol w:w="1620"/>
      </w:tblGrid>
      <w:tr w:rsidR="00EE17BD" w14:paraId="7F80D7B3" w14:textId="77777777" w:rsidTr="00F3536E">
        <w:trPr>
          <w:trHeight w:val="602"/>
          <w:jc w:val="center"/>
        </w:trPr>
        <w:tc>
          <w:tcPr>
            <w:tcW w:w="2805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0B17B" w14:textId="77777777" w:rsidR="00EE17BD" w:rsidRDefault="00EE17BD" w:rsidP="00F3536E">
            <w:pPr>
              <w:spacing w:before="60" w:after="60" w:line="312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Cs w:val="26"/>
                <w:lang w:eastAsia="en-US" w:bidi="ar-SA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Nhiệm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vụ</w:t>
            </w:r>
            <w:proofErr w:type="spellEnd"/>
          </w:p>
        </w:tc>
        <w:tc>
          <w:tcPr>
            <w:tcW w:w="1600" w:type="dxa"/>
            <w:shd w:val="clear" w:color="auto" w:fill="F2F2F2" w:themeFill="background1" w:themeFillShade="F2"/>
          </w:tcPr>
          <w:p w14:paraId="32357694" w14:textId="77777777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Người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thực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hiện</w:t>
            </w:r>
            <w:proofErr w:type="spellEnd"/>
          </w:p>
        </w:tc>
        <w:tc>
          <w:tcPr>
            <w:tcW w:w="135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2DCC3" w14:textId="77777777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Số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làm</w:t>
            </w:r>
            <w:proofErr w:type="spellEnd"/>
          </w:p>
        </w:tc>
        <w:tc>
          <w:tcPr>
            <w:tcW w:w="207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C0C3E" w14:textId="77777777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1620" w:type="dxa"/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5E7379" w14:textId="77777777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b/>
                <w:bCs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Ngày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kết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6"/>
              </w:rPr>
              <w:t>thúc</w:t>
            </w:r>
            <w:proofErr w:type="spellEnd"/>
          </w:p>
        </w:tc>
      </w:tr>
      <w:tr w:rsidR="00EE17BD" w14:paraId="2F5888EE" w14:textId="77777777" w:rsidTr="00F3536E">
        <w:trPr>
          <w:trHeight w:val="602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DFD9B4" w14:textId="2C3297C8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Bàn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phẩm</w:t>
            </w:r>
            <w:proofErr w:type="spellEnd"/>
            <w:r>
              <w:rPr>
                <w:rFonts w:cs="Times New Roman"/>
                <w:szCs w:val="26"/>
              </w:rPr>
              <w:t xml:space="preserve"> + </w:t>
            </w:r>
            <w:proofErr w:type="spellStart"/>
            <w:r>
              <w:rPr>
                <w:rFonts w:cs="Times New Roman"/>
                <w:szCs w:val="26"/>
              </w:rPr>
              <w:t>Hướng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dẫn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dụng</w:t>
            </w:r>
            <w:proofErr w:type="spellEnd"/>
          </w:p>
        </w:tc>
        <w:tc>
          <w:tcPr>
            <w:tcW w:w="1600" w:type="dxa"/>
            <w:shd w:val="clear" w:color="auto" w:fill="FFFFFF"/>
          </w:tcPr>
          <w:p w14:paraId="02AF829F" w14:textId="7CB025F3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Trí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color w:val="000000"/>
                <w:szCs w:val="26"/>
              </w:rPr>
              <w:t>Thành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32B207" w14:textId="77777777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48D17" w14:textId="29C6C388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Tue 24/12/2019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056DF8" w14:textId="2C4E48A1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Tue 24/12/2019</w:t>
            </w:r>
          </w:p>
        </w:tc>
      </w:tr>
      <w:tr w:rsidR="00EE17BD" w14:paraId="6F1BC2C0" w14:textId="77777777" w:rsidTr="00F3536E">
        <w:trPr>
          <w:trHeight w:val="583"/>
          <w:jc w:val="center"/>
        </w:trPr>
        <w:tc>
          <w:tcPr>
            <w:tcW w:w="2805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89D106" w14:textId="6D1829F7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Bảo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trì</w:t>
            </w:r>
            <w:proofErr w:type="spellEnd"/>
            <w:r>
              <w:rPr>
                <w:rFonts w:cs="Times New Roman"/>
                <w:szCs w:val="26"/>
              </w:rPr>
              <w:t xml:space="preserve">  </w:t>
            </w:r>
          </w:p>
        </w:tc>
        <w:tc>
          <w:tcPr>
            <w:tcW w:w="1600" w:type="dxa"/>
            <w:shd w:val="clear" w:color="auto" w:fill="FFFFFF"/>
          </w:tcPr>
          <w:p w14:paraId="2C24C6B8" w14:textId="50B21745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proofErr w:type="spellStart"/>
            <w:r>
              <w:rPr>
                <w:rFonts w:cs="Times New Roman"/>
                <w:color w:val="000000"/>
                <w:szCs w:val="26"/>
              </w:rPr>
              <w:t>Cả</w:t>
            </w:r>
            <w:proofErr w:type="spellEnd"/>
            <w:r>
              <w:rPr>
                <w:rFonts w:cs="Times New Roman"/>
                <w:color w:val="000000"/>
                <w:szCs w:val="26"/>
              </w:rPr>
              <w:t xml:space="preserve"> 4</w:t>
            </w:r>
          </w:p>
        </w:tc>
        <w:tc>
          <w:tcPr>
            <w:tcW w:w="135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E85E48" w14:textId="77777777" w:rsidR="00EE17BD" w:rsidRDefault="00EE17BD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1 day</w:t>
            </w:r>
          </w:p>
        </w:tc>
        <w:tc>
          <w:tcPr>
            <w:tcW w:w="207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5B70B" w14:textId="0B49C310" w:rsidR="00EE17BD" w:rsidRDefault="0034135B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Wed</w:t>
            </w:r>
            <w:r w:rsidR="00EE17BD">
              <w:rPr>
                <w:rFonts w:cs="Times New Roman"/>
                <w:color w:val="000000"/>
                <w:szCs w:val="26"/>
              </w:rPr>
              <w:t xml:space="preserve"> 2</w:t>
            </w:r>
            <w:r>
              <w:rPr>
                <w:rFonts w:cs="Times New Roman"/>
                <w:color w:val="000000"/>
                <w:szCs w:val="26"/>
              </w:rPr>
              <w:t>5</w:t>
            </w:r>
            <w:r w:rsidR="00EE17BD">
              <w:rPr>
                <w:rFonts w:cs="Times New Roman"/>
                <w:color w:val="000000"/>
                <w:szCs w:val="26"/>
              </w:rPr>
              <w:t>/12/2019</w:t>
            </w:r>
          </w:p>
        </w:tc>
        <w:tc>
          <w:tcPr>
            <w:tcW w:w="162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BCE06" w14:textId="342C051A" w:rsidR="00EE17BD" w:rsidRDefault="0034135B" w:rsidP="00F3536E">
            <w:pPr>
              <w:spacing w:before="60" w:after="60" w:line="312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color w:val="000000"/>
                <w:szCs w:val="26"/>
              </w:rPr>
              <w:t>Wed 25/12/2019</w:t>
            </w:r>
          </w:p>
        </w:tc>
      </w:tr>
    </w:tbl>
    <w:p w14:paraId="1BA8F549" w14:textId="77777777" w:rsidR="00EE17BD" w:rsidRPr="00EE17BD" w:rsidRDefault="00EE17BD" w:rsidP="00EE17BD">
      <w:pPr>
        <w:rPr>
          <w:b/>
        </w:rPr>
      </w:pP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4046D8D" w:rsidR="00D466C7" w:rsidRDefault="00D50D8D" w:rsidP="00D466C7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</w:p>
    <w:tbl>
      <w:tblPr>
        <w:tblpPr w:leftFromText="180" w:rightFromText="180" w:bottomFromText="200" w:vertAnchor="text" w:tblpXSpec="center" w:tblpY="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0"/>
        <w:gridCol w:w="161"/>
        <w:gridCol w:w="1940"/>
        <w:gridCol w:w="70"/>
        <w:gridCol w:w="720"/>
        <w:gridCol w:w="1856"/>
        <w:gridCol w:w="81"/>
        <w:gridCol w:w="2372"/>
      </w:tblGrid>
      <w:tr w:rsidR="00D50D8D" w:rsidRPr="00D50D8D" w14:paraId="41B17995" w14:textId="77777777" w:rsidTr="00D50D8D">
        <w:trPr>
          <w:trHeight w:val="803"/>
        </w:trPr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6EBCC55D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eastAsiaTheme="minorHAnsi" w:cs="Tahoma"/>
                <w:b/>
                <w:color w:val="000000"/>
                <w:spacing w:val="-4"/>
                <w:lang w:eastAsia="en-US" w:bidi="ar-SA"/>
              </w:rPr>
            </w:pPr>
            <w:proofErr w:type="spellStart"/>
            <w:r w:rsidRPr="00D50D8D">
              <w:rPr>
                <w:rFonts w:cs="Tahoma"/>
                <w:b/>
                <w:color w:val="000000"/>
                <w:spacing w:val="-4"/>
              </w:rPr>
              <w:t>Mô</w:t>
            </w:r>
            <w:proofErr w:type="spellEnd"/>
            <w:r w:rsidRPr="00D50D8D">
              <w:rPr>
                <w:rFonts w:cs="Tahoma"/>
                <w:b/>
                <w:color w:val="000000"/>
                <w:spacing w:val="-4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4"/>
              </w:rPr>
              <w:t>tả</w:t>
            </w:r>
            <w:proofErr w:type="spellEnd"/>
          </w:p>
        </w:tc>
        <w:tc>
          <w:tcPr>
            <w:tcW w:w="2250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5AEC70BA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b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b/>
                <w:color w:val="000000"/>
                <w:spacing w:val="-4"/>
              </w:rPr>
              <w:t>Giả</w:t>
            </w:r>
            <w:proofErr w:type="spellEnd"/>
            <w:r w:rsidRPr="00D50D8D">
              <w:rPr>
                <w:rFonts w:cs="Tahoma"/>
                <w:b/>
                <w:color w:val="000000"/>
                <w:spacing w:val="-4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4"/>
              </w:rPr>
              <w:t>thiết</w:t>
            </w:r>
            <w:proofErr w:type="spellEnd"/>
          </w:p>
        </w:tc>
        <w:tc>
          <w:tcPr>
            <w:tcW w:w="810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3BAD77CC" w14:textId="3DB82BAE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b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b/>
                <w:color w:val="000000"/>
                <w:spacing w:val="-3"/>
              </w:rPr>
              <w:t>Xác</w:t>
            </w:r>
            <w:proofErr w:type="spellEnd"/>
            <w:r w:rsidRPr="00D50D8D">
              <w:rPr>
                <w:rFonts w:cs="Tahoma"/>
                <w:b/>
                <w:color w:val="000000"/>
                <w:spacing w:val="-3"/>
              </w:rPr>
              <w:t xml:space="preserve"> </w:t>
            </w:r>
            <w:proofErr w:type="spellStart"/>
            <w:r>
              <w:rPr>
                <w:rFonts w:cs="Tahoma"/>
                <w:b/>
                <w:color w:val="000000"/>
                <w:spacing w:val="-3"/>
              </w:rPr>
              <w:t>s</w:t>
            </w:r>
            <w:r w:rsidRPr="00D50D8D">
              <w:rPr>
                <w:rFonts w:cs="Tahoma"/>
                <w:b/>
                <w:color w:val="000000"/>
                <w:spacing w:val="-3"/>
              </w:rPr>
              <w:t>uất</w:t>
            </w:r>
            <w:proofErr w:type="spellEnd"/>
          </w:p>
        </w:tc>
        <w:tc>
          <w:tcPr>
            <w:tcW w:w="2070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08D999FD" w14:textId="77777777" w:rsidR="00D50D8D" w:rsidRPr="00D50D8D" w:rsidRDefault="00D50D8D">
            <w:pPr>
              <w:tabs>
                <w:tab w:val="left" w:pos="2837"/>
              </w:tabs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b/>
                <w:color w:val="000000"/>
                <w:w w:val="105"/>
              </w:rPr>
            </w:pPr>
            <w:proofErr w:type="spellStart"/>
            <w:r w:rsidRPr="00D50D8D">
              <w:rPr>
                <w:rFonts w:cs="Tahoma"/>
                <w:b/>
                <w:color w:val="000000"/>
                <w:w w:val="105"/>
              </w:rPr>
              <w:t>Ảnh</w:t>
            </w:r>
            <w:proofErr w:type="spellEnd"/>
            <w:r w:rsidRPr="00D50D8D">
              <w:rPr>
                <w:rFonts w:cs="Tahoma"/>
                <w:b/>
                <w:color w:val="000000"/>
                <w:w w:val="105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w w:val="105"/>
              </w:rPr>
              <w:t>hưởng</w:t>
            </w:r>
            <w:proofErr w:type="spellEnd"/>
          </w:p>
        </w:tc>
        <w:tc>
          <w:tcPr>
            <w:tcW w:w="252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1EF54053" w14:textId="11933DE6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b/>
                <w:color w:val="000000"/>
                <w:spacing w:val="-1"/>
              </w:rPr>
            </w:pPr>
            <w:proofErr w:type="spellStart"/>
            <w:r>
              <w:rPr>
                <w:rFonts w:cs="Tahoma"/>
                <w:b/>
                <w:color w:val="000000"/>
                <w:spacing w:val="-1"/>
              </w:rPr>
              <w:t>Giải</w:t>
            </w:r>
            <w:proofErr w:type="spellEnd"/>
            <w:r>
              <w:rPr>
                <w:rFonts w:cs="Tahoma"/>
                <w:b/>
                <w:color w:val="000000"/>
                <w:spacing w:val="-1"/>
              </w:rPr>
              <w:t xml:space="preserve"> </w:t>
            </w:r>
            <w:proofErr w:type="spellStart"/>
            <w:r>
              <w:rPr>
                <w:rFonts w:cs="Tahoma"/>
                <w:b/>
                <w:color w:val="000000"/>
                <w:spacing w:val="-1"/>
              </w:rPr>
              <w:t>pháp</w:t>
            </w:r>
            <w:proofErr w:type="spellEnd"/>
          </w:p>
        </w:tc>
      </w:tr>
      <w:tr w:rsidR="00D50D8D" w:rsidRPr="00D50D8D" w14:paraId="115FD540" w14:textId="77777777" w:rsidTr="00D50D8D">
        <w:trPr>
          <w:trHeight w:val="515"/>
        </w:trPr>
        <w:tc>
          <w:tcPr>
            <w:tcW w:w="9288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922344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b/>
                <w:color w:val="000000"/>
                <w:spacing w:val="-3"/>
              </w:rPr>
            </w:pPr>
            <w:proofErr w:type="spellStart"/>
            <w:r w:rsidRPr="00D50D8D">
              <w:rPr>
                <w:rFonts w:cs="Tahoma"/>
                <w:b/>
                <w:color w:val="000000"/>
                <w:spacing w:val="-3"/>
              </w:rPr>
              <w:t>Rủi</w:t>
            </w:r>
            <w:proofErr w:type="spellEnd"/>
            <w:r w:rsidRPr="00D50D8D">
              <w:rPr>
                <w:rFonts w:cs="Tahoma"/>
                <w:b/>
                <w:color w:val="000000"/>
                <w:spacing w:val="-3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3"/>
              </w:rPr>
              <w:t>ro</w:t>
            </w:r>
            <w:proofErr w:type="spellEnd"/>
            <w:r w:rsidRPr="00D50D8D">
              <w:rPr>
                <w:rFonts w:cs="Tahoma"/>
                <w:b/>
                <w:color w:val="000000"/>
                <w:spacing w:val="-3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3"/>
              </w:rPr>
              <w:t>về</w:t>
            </w:r>
            <w:proofErr w:type="spellEnd"/>
            <w:r w:rsidRPr="00D50D8D">
              <w:rPr>
                <w:rFonts w:cs="Tahoma"/>
                <w:b/>
                <w:color w:val="000000"/>
                <w:spacing w:val="-3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3"/>
              </w:rPr>
              <w:t>kế</w:t>
            </w:r>
            <w:proofErr w:type="spellEnd"/>
            <w:r w:rsidRPr="00D50D8D">
              <w:rPr>
                <w:rFonts w:cs="Tahoma"/>
                <w:b/>
                <w:color w:val="000000"/>
                <w:spacing w:val="-3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3"/>
              </w:rPr>
              <w:t>hoạch</w:t>
            </w:r>
            <w:proofErr w:type="spellEnd"/>
          </w:p>
        </w:tc>
      </w:tr>
      <w:tr w:rsidR="00D50D8D" w:rsidRPr="00D50D8D" w14:paraId="6EF64771" w14:textId="77777777" w:rsidTr="00D50D8D">
        <w:trPr>
          <w:trHeight w:val="3395"/>
        </w:trPr>
        <w:tc>
          <w:tcPr>
            <w:tcW w:w="163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4C128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w w:val="101"/>
              </w:rPr>
            </w:pPr>
            <w:proofErr w:type="spellStart"/>
            <w:r w:rsidRPr="00D50D8D">
              <w:rPr>
                <w:rFonts w:cs="Tahoma"/>
                <w:color w:val="000000"/>
                <w:spacing w:val="-3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3"/>
              </w:rPr>
              <w:t>đồng</w:t>
            </w:r>
            <w:proofErr w:type="spellEnd"/>
            <w:r w:rsidRPr="00D50D8D">
              <w:rPr>
                <w:rFonts w:cs="Tahoma"/>
                <w:color w:val="000000"/>
                <w:spacing w:val="-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3"/>
              </w:rPr>
              <w:t>bộ</w:t>
            </w:r>
            <w:proofErr w:type="spellEnd"/>
            <w:r w:rsidRPr="00D50D8D">
              <w:rPr>
                <w:rFonts w:cs="Tahoma"/>
                <w:color w:val="000000"/>
                <w:spacing w:val="-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3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3"/>
              </w:rPr>
              <w:t>.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F2EB42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4"/>
              </w:rPr>
            </w:pPr>
            <w:proofErr w:type="spellStart"/>
            <w:r w:rsidRPr="00D50D8D">
              <w:rPr>
                <w:rFonts w:cs="Tahoma"/>
                <w:color w:val="000000"/>
                <w:w w:val="107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phần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giao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riêng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từng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viên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sự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sai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lệch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ghép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chung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lại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hoặc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sinh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7"/>
              </w:rPr>
              <w:t>lỗi</w:t>
            </w:r>
            <w:proofErr w:type="spellEnd"/>
            <w:r w:rsidRPr="00D50D8D">
              <w:rPr>
                <w:rFonts w:cs="Tahoma"/>
                <w:color w:val="000000"/>
                <w:w w:val="107"/>
              </w:rPr>
              <w:t>.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800A4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r w:rsidRPr="00D50D8D">
              <w:rPr>
                <w:rFonts w:cs="Tahoma"/>
                <w:color w:val="000000"/>
                <w:spacing w:val="-3"/>
              </w:rPr>
              <w:t>10%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D803A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4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chỉnh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7DACF314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Tìm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hiểu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nguyên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nhân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cố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gắng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khắc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phục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thời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gian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ngắn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nhất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</w:tr>
      <w:tr w:rsidR="00D50D8D" w:rsidRPr="00D50D8D" w14:paraId="2174538C" w14:textId="77777777" w:rsidTr="00D50D8D">
        <w:trPr>
          <w:trHeight w:val="4853"/>
        </w:trPr>
        <w:tc>
          <w:tcPr>
            <w:tcW w:w="163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F999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w w:val="103"/>
              </w:rPr>
              <w:t>Phân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w w:val="103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w w:val="103"/>
              </w:rPr>
              <w:t>.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3D9B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so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54E8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r w:rsidRPr="00D50D8D">
              <w:rPr>
                <w:rFonts w:cs="Tahoma"/>
                <w:color w:val="000000"/>
                <w:spacing w:val="-1"/>
              </w:rPr>
              <w:t>5%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25839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quả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sẽ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mức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cao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nhất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huy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mạnh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cá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nhân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đội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theo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6F6F71F9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Liên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tục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chỉnh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phù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</w:tr>
      <w:tr w:rsidR="00D50D8D" w:rsidRPr="00D50D8D" w14:paraId="692528E5" w14:textId="77777777" w:rsidTr="00D50D8D">
        <w:trPr>
          <w:trHeight w:val="1160"/>
        </w:trPr>
        <w:tc>
          <w:tcPr>
            <w:tcW w:w="163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5DF87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r w:rsidRPr="00D50D8D">
              <w:rPr>
                <w:rFonts w:cs="Tahoma"/>
                <w:color w:val="000000"/>
                <w:spacing w:val="-1"/>
              </w:rPr>
              <w:t xml:space="preserve">Chi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phí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ước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tính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4"/>
              </w:rPr>
              <w:t>chuẩn</w:t>
            </w:r>
            <w:proofErr w:type="spellEnd"/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4D0454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proofErr w:type="gram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có</w:t>
            </w:r>
            <w:proofErr w:type="spellEnd"/>
            <w:proofErr w:type="gram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so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kiến</w:t>
            </w:r>
            <w:proofErr w:type="spellEnd"/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ABCC87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r w:rsidRPr="00D50D8D">
              <w:rPr>
                <w:rFonts w:cs="Tahoma"/>
                <w:color w:val="000000"/>
                <w:spacing w:val="-1"/>
              </w:rPr>
              <w:t>2%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231DC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đủ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phí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chi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trả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động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2ECF7E18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Nâng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phí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trù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nâng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trợ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cấp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động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đáp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ứng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nhất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</w:p>
        </w:tc>
      </w:tr>
      <w:tr w:rsidR="00D50D8D" w:rsidRPr="00D50D8D" w14:paraId="08C3DDEF" w14:textId="77777777" w:rsidTr="00D50D8D">
        <w:tc>
          <w:tcPr>
            <w:tcW w:w="163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9ED2A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Ước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lượng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gian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41500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proofErr w:type="gram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proofErr w:type="gram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so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6940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r w:rsidRPr="00D50D8D">
              <w:rPr>
                <w:rFonts w:cs="Tahoma"/>
                <w:color w:val="000000"/>
                <w:spacing w:val="-1"/>
              </w:rPr>
              <w:t>5%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93053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theo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2F0FB5F2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Liên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tục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chỉnh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phù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</w:tr>
      <w:tr w:rsidR="00D50D8D" w:rsidRPr="00D50D8D" w14:paraId="68515764" w14:textId="77777777" w:rsidTr="00D50D8D">
        <w:tc>
          <w:tcPr>
            <w:tcW w:w="163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5C53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Người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quản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chưa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lastRenderedPageBreak/>
              <w:t>sao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từng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bước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B629D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lastRenderedPageBreak/>
              <w:t>Người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quản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tập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trung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thời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lastRenderedPageBreak/>
              <w:t>gian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lơ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là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sao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từng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giai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đoạn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2EB2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r w:rsidRPr="00D50D8D">
              <w:rPr>
                <w:rFonts w:cs="Tahoma"/>
                <w:color w:val="000000"/>
                <w:spacing w:val="-1"/>
              </w:rPr>
              <w:lastRenderedPageBreak/>
              <w:t>1%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3903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theo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lastRenderedPageBreak/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sẽ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kiểm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soát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rất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dễ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đổ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vỡ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1E1009B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lastRenderedPageBreak/>
              <w:t>Người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quản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phải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luôn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dành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thời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gian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lastRenderedPageBreak/>
              <w:t>quan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tâm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quả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từng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gian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đoạn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củ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chỉnh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thích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</w:tr>
      <w:tr w:rsidR="00D50D8D" w:rsidRPr="00D50D8D" w14:paraId="15B08242" w14:textId="77777777" w:rsidTr="00D50D8D">
        <w:tc>
          <w:tcPr>
            <w:tcW w:w="163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2941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lastRenderedPageBreak/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7D40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so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DE7A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r w:rsidRPr="00D50D8D">
              <w:rPr>
                <w:rFonts w:cs="Tahoma"/>
                <w:color w:val="000000"/>
                <w:spacing w:val="-1"/>
              </w:rPr>
              <w:t>5%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E0800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theo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5A15E9A0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Liên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tục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điều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chỉnh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cả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về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thời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gian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tiến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trình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(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sắp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xếp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một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khoa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học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làm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)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phù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proofErr w:type="gramStart"/>
            <w:r w:rsidRPr="00D50D8D">
              <w:rPr>
                <w:rFonts w:cs="Tahoma"/>
                <w:color w:val="000000"/>
                <w:spacing w:val="-1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với</w:t>
            </w:r>
            <w:proofErr w:type="spellEnd"/>
            <w:proofErr w:type="gram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</w:tr>
      <w:tr w:rsidR="00D50D8D" w:rsidRPr="00D50D8D" w14:paraId="76B7B285" w14:textId="77777777" w:rsidTr="00D50D8D">
        <w:tc>
          <w:tcPr>
            <w:tcW w:w="1638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1DD5E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Chất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lượng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chưa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đạt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hàng</w:t>
            </w:r>
            <w:proofErr w:type="spellEnd"/>
          </w:p>
        </w:tc>
        <w:tc>
          <w:tcPr>
            <w:tcW w:w="2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62C40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đội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lập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trình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thiếu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nghiệm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chưa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hiểu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biết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sâu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sắc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về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hệ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thống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tkhi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triển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khai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sẽ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tạo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ra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chất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lượng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thấp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đội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ngũ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nhân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làm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quả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C6992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r w:rsidRPr="00D50D8D">
              <w:rPr>
                <w:rFonts w:cs="Tahoma"/>
                <w:color w:val="000000"/>
                <w:spacing w:val="-1"/>
              </w:rPr>
              <w:t>5%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AC31B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Ảnh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hưởng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tới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kết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quả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0AFBBE14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color w:val="000000"/>
                <w:spacing w:val="-1"/>
              </w:rPr>
              <w:t>Tìm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phương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pháp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hướng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làm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hiệu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quả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nhất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hoặc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đưa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them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nhân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viên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kinh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nghiệm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trình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độ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vào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1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1"/>
              </w:rPr>
              <w:t>.</w:t>
            </w:r>
          </w:p>
        </w:tc>
      </w:tr>
      <w:tr w:rsidR="00D50D8D" w:rsidRPr="00D50D8D" w14:paraId="7A668B33" w14:textId="77777777" w:rsidTr="00D50D8D">
        <w:trPr>
          <w:trHeight w:val="615"/>
        </w:trPr>
        <w:tc>
          <w:tcPr>
            <w:tcW w:w="9288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488D6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b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b/>
                <w:color w:val="000000"/>
                <w:spacing w:val="-2"/>
              </w:rPr>
              <w:t>Rủi</w:t>
            </w:r>
            <w:proofErr w:type="spellEnd"/>
            <w:r w:rsidRPr="00D50D8D">
              <w:rPr>
                <w:rFonts w:cs="Tahoma"/>
                <w:b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2"/>
              </w:rPr>
              <w:t>ro</w:t>
            </w:r>
            <w:proofErr w:type="spellEnd"/>
            <w:r w:rsidRPr="00D50D8D">
              <w:rPr>
                <w:rFonts w:cs="Tahoma"/>
                <w:b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2"/>
              </w:rPr>
              <w:t>về</w:t>
            </w:r>
            <w:proofErr w:type="spellEnd"/>
            <w:r w:rsidRPr="00D50D8D">
              <w:rPr>
                <w:rFonts w:cs="Tahoma"/>
                <w:b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2"/>
              </w:rPr>
              <w:t>nội</w:t>
            </w:r>
            <w:proofErr w:type="spellEnd"/>
            <w:r w:rsidRPr="00D50D8D">
              <w:rPr>
                <w:rFonts w:cs="Tahoma"/>
                <w:b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2"/>
              </w:rPr>
              <w:t>bộ</w:t>
            </w:r>
            <w:proofErr w:type="spellEnd"/>
          </w:p>
        </w:tc>
      </w:tr>
      <w:tr w:rsidR="00D50D8D" w:rsidRPr="00D50D8D" w14:paraId="651C09B2" w14:textId="77777777" w:rsidTr="00D50D8D">
        <w:trPr>
          <w:trHeight w:val="3455"/>
        </w:trPr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7265A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Nhân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bị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so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kiến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ban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73878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đội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người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bỏ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hoặc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người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bị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ốm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hoặc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vì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một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do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nào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một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số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viên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tham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E0B0B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1%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A685B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theo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hoạch</w:t>
            </w:r>
            <w:proofErr w:type="spellEnd"/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01925037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Bổ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sung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nhân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từ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nhóm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phòng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điều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chỉnh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từng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người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528F8891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CE8F3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Sự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phối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giữa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nhân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nhóm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tốt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19E2D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do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một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tập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làm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vì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thế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vấn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phối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giữa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viên</w:t>
            </w:r>
            <w:proofErr w:type="spellEnd"/>
          </w:p>
          <w:p w14:paraId="4CCDED67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nhóm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phải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chú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trọng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9661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lastRenderedPageBreak/>
              <w:t>1%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DE90D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theo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kế</w:t>
            </w:r>
            <w:proofErr w:type="spellEnd"/>
          </w:p>
          <w:p w14:paraId="2392851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vỡ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4709B13B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 xml:space="preserve">- 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Họp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trao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đổi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định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giữa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viên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trong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nhóm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  <w:p w14:paraId="59E0FC6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 xml:space="preserve">- 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báo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quả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định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nắm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bắt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tình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hình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  <w:p w14:paraId="273FB85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lastRenderedPageBreak/>
              <w:t xml:space="preserve">-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Người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quản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điều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chỉnh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nhất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định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đối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từng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giai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đoạn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phát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triển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4A594D80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70DE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Sự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chuyển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giao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giữa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nhóm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ăn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khớp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D079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A3B2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5%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BBF939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2C54C012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một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một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quy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trình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làm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thống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nhấtgiữa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đội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7AD45664" w14:textId="77777777" w:rsidTr="00D50D8D">
        <w:tc>
          <w:tcPr>
            <w:tcW w:w="9288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FF14F8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b/>
                <w:color w:val="000000"/>
                <w:spacing w:val="-1"/>
              </w:rPr>
            </w:pPr>
            <w:proofErr w:type="spellStart"/>
            <w:r w:rsidRPr="00D50D8D">
              <w:rPr>
                <w:rFonts w:cs="Tahoma"/>
                <w:b/>
                <w:color w:val="000000"/>
                <w:spacing w:val="-1"/>
              </w:rPr>
              <w:t>Rủi</w:t>
            </w:r>
            <w:proofErr w:type="spellEnd"/>
            <w:r w:rsidRPr="00D50D8D">
              <w:rPr>
                <w:rFonts w:cs="Tahoma"/>
                <w:b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1"/>
              </w:rPr>
              <w:t>ro</w:t>
            </w:r>
            <w:proofErr w:type="spellEnd"/>
            <w:r w:rsidRPr="00D50D8D">
              <w:rPr>
                <w:rFonts w:cs="Tahoma"/>
                <w:b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1"/>
              </w:rPr>
              <w:t>về</w:t>
            </w:r>
            <w:proofErr w:type="spellEnd"/>
            <w:r w:rsidRPr="00D50D8D">
              <w:rPr>
                <w:rFonts w:cs="Tahoma"/>
                <w:b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1"/>
              </w:rPr>
              <w:t>thực</w:t>
            </w:r>
            <w:proofErr w:type="spellEnd"/>
            <w:r w:rsidRPr="00D50D8D">
              <w:rPr>
                <w:rFonts w:cs="Tahoma"/>
                <w:b/>
                <w:color w:val="000000"/>
                <w:spacing w:val="-1"/>
              </w:rPr>
              <w:t xml:space="preserve"> </w:t>
            </w:r>
            <w:proofErr w:type="spellStart"/>
            <w:r w:rsidRPr="00D50D8D">
              <w:rPr>
                <w:rFonts w:cs="Tahoma"/>
                <w:b/>
                <w:color w:val="000000"/>
                <w:spacing w:val="-1"/>
              </w:rPr>
              <w:t>hiện</w:t>
            </w:r>
            <w:proofErr w:type="spellEnd"/>
          </w:p>
        </w:tc>
      </w:tr>
      <w:tr w:rsidR="00D50D8D" w:rsidRPr="00D50D8D" w14:paraId="23B4579C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33489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Xác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định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chưa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đúng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34F7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thập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khảo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sát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</w:p>
          <w:p w14:paraId="0F0DB247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từ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phía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</w:p>
          <w:p w14:paraId="1B7CFA14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tốt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hiểu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sai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chức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năng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29228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1%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FDC78C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đảm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bảo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13DD167C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Liên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tục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trao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đổi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xác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định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6F3ED89A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1B6DD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gặp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gỡ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vấn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trao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đổi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12927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34BA73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1%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19C3A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hiểu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cũng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như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vấn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3F333DBA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Luôn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bám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sát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</w:p>
          <w:p w14:paraId="2BD3EE8D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tin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cụ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muốn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trao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đổi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ta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thể</w:t>
            </w:r>
            <w:proofErr w:type="spellEnd"/>
          </w:p>
          <w:p w14:paraId="7C7352DD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liên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một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thuận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nhất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3B6C0F63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087093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lấy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liệu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mẫu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cũng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như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mẫu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biểu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liên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quan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đến</w:t>
            </w:r>
            <w:proofErr w:type="spellEnd"/>
          </w:p>
          <w:p w14:paraId="33D38F2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hống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74CD1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AC79E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5%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8BC22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thống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xuất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ra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mẫu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biểu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hoặc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phân</w:t>
            </w:r>
            <w:proofErr w:type="spellEnd"/>
          </w:p>
          <w:p w14:paraId="6CA645FB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tích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CSDL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41D7A20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nghị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ra</w:t>
            </w:r>
          </w:p>
          <w:p w14:paraId="086F9321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mẫu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biểu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proofErr w:type="gramStart"/>
            <w:r w:rsidRPr="00D50D8D">
              <w:rPr>
                <w:rFonts w:cs="Tahoma"/>
                <w:color w:val="000000"/>
                <w:spacing w:val="-2"/>
              </w:rPr>
              <w:t>thiết,những</w:t>
            </w:r>
            <w:proofErr w:type="spellEnd"/>
            <w:proofErr w:type="gram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liệu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mẫu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test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thử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chức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năng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thống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6C090561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971DDC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kỹ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thuật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ý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tưởng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triển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khai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phẩm</w:t>
            </w:r>
            <w:proofErr w:type="spellEnd"/>
          </w:p>
          <w:p w14:paraId="2F61530B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BBA9D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Người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quản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chưa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hình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dung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việc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làm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từ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ra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</w:p>
          <w:p w14:paraId="116F2C3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nghệ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cũng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như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kỹ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thuật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01148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lastRenderedPageBreak/>
              <w:t>10%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D35E4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Những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người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làm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mất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gian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tìm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hiểu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sử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dụng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điều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này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làm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bị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chậm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tiến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độ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gây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ra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đội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4B89442B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Người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quản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nắm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rất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chắc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kỹ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thuật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sử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dụng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ngay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từ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bước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có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đượcnhững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nhất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định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10BF2BFF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03953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lastRenderedPageBreak/>
              <w:t>Giá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cả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bị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kỹ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thuật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tăng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lên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quá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so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kiến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3EBF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mua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bị</w:t>
            </w:r>
            <w:proofErr w:type="spellEnd"/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008CC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2%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1E3814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kiểm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giá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cả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chi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phí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bị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thực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hiện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</w:p>
          <w:p w14:paraId="705A130E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4A99FE57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Tiết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kiệm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phục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vấn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tư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bị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mới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18C42309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787B1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phân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nhưng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chưa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gặp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giao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D51A9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phân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hệ</w:t>
            </w:r>
            <w:proofErr w:type="spellEnd"/>
          </w:p>
          <w:p w14:paraId="7362C1B8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 xml:space="preserve">(module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chương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trình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con)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E9D51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5%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5EE6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nhận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lỗi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từ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phía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người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dùng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cuối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dẫn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đến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nhưng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đảm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bảo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đã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đặt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ra.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59291980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Liên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tục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liên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với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thiết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,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tại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mỗi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giai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phải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test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các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module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chức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năng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của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hệ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thống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đáp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ứng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yêu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cầu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4A3BC4B3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0DA73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Nghiệm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thu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chậm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kiến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940DF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 xml:space="preserve">Sau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thành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nhưng</w:t>
            </w:r>
            <w:proofErr w:type="spellEnd"/>
          </w:p>
          <w:p w14:paraId="464A95B6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bàn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giao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sản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phẩm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hàng</w:t>
            </w:r>
            <w:proofErr w:type="spellEnd"/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E33C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5%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4DF70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thanh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đồng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được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theo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đúng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kiến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vAlign w:val="center"/>
            <w:hideMark/>
          </w:tcPr>
          <w:p w14:paraId="0B2CA17C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Căn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cứ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kế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hoạch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và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đồng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đề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nghị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thanh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đồng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>.</w:t>
            </w:r>
          </w:p>
        </w:tc>
      </w:tr>
      <w:tr w:rsidR="00D50D8D" w:rsidRPr="00D50D8D" w14:paraId="0DC1DACE" w14:textId="77777777" w:rsidTr="00D50D8D">
        <w:tc>
          <w:tcPr>
            <w:tcW w:w="1818" w:type="dxa"/>
            <w:gridSpan w:val="2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14:paraId="71F5D8C5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Đồng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tiền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trượt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giá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14:paraId="7F8A0449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Khi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thanh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lý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hợp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đồng</w:t>
            </w:r>
            <w:proofErr w:type="spellEnd"/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14:paraId="6CD35522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r w:rsidRPr="00D50D8D">
              <w:rPr>
                <w:rFonts w:cs="Tahoma"/>
                <w:color w:val="000000"/>
                <w:spacing w:val="-2"/>
              </w:rPr>
              <w:t>2%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14:paraId="0275F9DC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Kinh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phí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không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đủ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để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thanh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toán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án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2FF0DD2" w14:textId="77777777" w:rsidR="00D50D8D" w:rsidRPr="00D50D8D" w:rsidRDefault="00D50D8D">
            <w:pPr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rFonts w:cs="Tahoma"/>
                <w:color w:val="000000"/>
                <w:spacing w:val="-2"/>
              </w:rPr>
            </w:pPr>
            <w:proofErr w:type="spellStart"/>
            <w:r w:rsidRPr="00D50D8D">
              <w:rPr>
                <w:rFonts w:cs="Tahoma"/>
                <w:color w:val="000000"/>
                <w:spacing w:val="-2"/>
              </w:rPr>
              <w:t>Nâng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mức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dự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trù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kinh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phí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cho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</w:t>
            </w:r>
            <w:proofErr w:type="spellStart"/>
            <w:r w:rsidRPr="00D50D8D">
              <w:rPr>
                <w:rFonts w:cs="Tahoma"/>
                <w:color w:val="000000"/>
                <w:spacing w:val="-2"/>
              </w:rPr>
              <w:t>rủi</w:t>
            </w:r>
            <w:proofErr w:type="spellEnd"/>
            <w:r w:rsidRPr="00D50D8D">
              <w:rPr>
                <w:rFonts w:cs="Tahoma"/>
                <w:color w:val="000000"/>
                <w:spacing w:val="-2"/>
              </w:rPr>
              <w:t xml:space="preserve"> ro.</w:t>
            </w:r>
          </w:p>
        </w:tc>
      </w:tr>
    </w:tbl>
    <w:p w14:paraId="68EBAFDC" w14:textId="77777777" w:rsidR="00D50D8D" w:rsidRPr="00D466C7" w:rsidRDefault="00D50D8D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7C00A9EB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5607"/>
        <w:gridCol w:w="1861"/>
        <w:gridCol w:w="992"/>
      </w:tblGrid>
      <w:tr w:rsidR="00F3536E" w14:paraId="2F41A68A" w14:textId="77777777" w:rsidTr="00F3536E">
        <w:trPr>
          <w:trHeight w:val="67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3778956" w14:textId="77777777" w:rsidR="00F3536E" w:rsidRDefault="00F3536E">
            <w:pPr>
              <w:spacing w:before="120" w:line="360" w:lineRule="auto"/>
              <w:rPr>
                <w:rFonts w:ascii="Times New Roman" w:eastAsiaTheme="minorHAnsi" w:hAnsi="Times New Roman" w:cs="Times New Roman"/>
                <w:b/>
                <w:szCs w:val="26"/>
                <w:lang w:eastAsia="en-US" w:bidi="ar-SA"/>
              </w:rPr>
            </w:pPr>
            <w:r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BDC9350" w14:textId="77777777" w:rsidR="00F3536E" w:rsidRDefault="00F3536E">
            <w:pPr>
              <w:spacing w:before="120" w:line="360" w:lineRule="auto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color w:val="000000" w:themeColor="text1"/>
                <w:szCs w:val="26"/>
              </w:rPr>
              <w:t>Nội</w:t>
            </w:r>
            <w:proofErr w:type="spellEnd"/>
            <w:r>
              <w:rPr>
                <w:rFonts w:cs="Times New Roman"/>
                <w:b/>
                <w:color w:val="000000" w:themeColor="text1"/>
                <w:szCs w:val="26"/>
              </w:rPr>
              <w:t xml:space="preserve"> dung </w:t>
            </w:r>
            <w:proofErr w:type="spellStart"/>
            <w:r>
              <w:rPr>
                <w:rFonts w:cs="Times New Roman"/>
                <w:b/>
                <w:color w:val="000000" w:themeColor="text1"/>
                <w:szCs w:val="26"/>
              </w:rPr>
              <w:t>công</w:t>
            </w:r>
            <w:proofErr w:type="spellEnd"/>
            <w:r>
              <w:rPr>
                <w:rFonts w:cs="Times New Roman"/>
                <w:b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 w:themeColor="text1"/>
                <w:szCs w:val="26"/>
              </w:rPr>
              <w:t>việc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80C53A1" w14:textId="77777777" w:rsidR="00F3536E" w:rsidRDefault="00F3536E">
            <w:pPr>
              <w:spacing w:before="120" w:line="360" w:lineRule="auto"/>
              <w:rPr>
                <w:rFonts w:cs="Times New Roman"/>
                <w:b/>
                <w:color w:val="000000" w:themeColor="text1"/>
                <w:szCs w:val="26"/>
              </w:rPr>
            </w:pPr>
            <w:r>
              <w:rPr>
                <w:rFonts w:cs="Times New Roman"/>
                <w:b/>
                <w:color w:val="000000" w:themeColor="text1"/>
                <w:szCs w:val="26"/>
              </w:rPr>
              <w:t xml:space="preserve">Chi </w:t>
            </w:r>
            <w:proofErr w:type="spellStart"/>
            <w:r>
              <w:rPr>
                <w:rFonts w:cs="Times New Roman"/>
                <w:b/>
                <w:color w:val="000000" w:themeColor="text1"/>
                <w:szCs w:val="26"/>
              </w:rPr>
              <w:t>Phí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BF13316" w14:textId="77777777" w:rsidR="00F3536E" w:rsidRDefault="00F3536E">
            <w:pPr>
              <w:spacing w:before="120" w:line="360" w:lineRule="auto"/>
              <w:rPr>
                <w:rFonts w:cs="Times New Roman"/>
                <w:b/>
                <w:color w:val="000000" w:themeColor="text1"/>
                <w:szCs w:val="26"/>
              </w:rPr>
            </w:pPr>
            <w:proofErr w:type="spellStart"/>
            <w:r>
              <w:rPr>
                <w:rFonts w:cs="Times New Roman"/>
                <w:b/>
                <w:color w:val="000000" w:themeColor="text1"/>
                <w:szCs w:val="26"/>
              </w:rPr>
              <w:t>Ghi</w:t>
            </w:r>
            <w:proofErr w:type="spellEnd"/>
            <w:r>
              <w:rPr>
                <w:rFonts w:cs="Times New Roman"/>
                <w:b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 w:themeColor="text1"/>
                <w:szCs w:val="26"/>
              </w:rPr>
              <w:t>chú</w:t>
            </w:r>
            <w:proofErr w:type="spellEnd"/>
          </w:p>
        </w:tc>
      </w:tr>
      <w:tr w:rsidR="00F3536E" w14:paraId="244D6E22" w14:textId="77777777" w:rsidTr="00F3536E">
        <w:trPr>
          <w:trHeight w:val="4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C3EB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C24C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Khởi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động</w:t>
            </w:r>
            <w:proofErr w:type="spellEnd"/>
            <w:r>
              <w:rPr>
                <w:rFonts w:cs="Times New Roman"/>
                <w:szCs w:val="26"/>
              </w:rPr>
              <w:t xml:space="preserve"> DA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0B2BA" w14:textId="0575A6F0" w:rsidR="00F3536E" w:rsidRDefault="006D67A8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  <w:r w:rsidR="00F3536E">
              <w:rPr>
                <w:rFonts w:cs="Times New Roman"/>
                <w:szCs w:val="26"/>
              </w:rPr>
              <w:t>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7098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694742F5" w14:textId="77777777" w:rsidTr="00F3536E">
        <w:trPr>
          <w:trHeight w:val="4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6CC04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A219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Khảo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sát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tế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8175" w14:textId="130AF08E" w:rsidR="00F3536E" w:rsidRDefault="006D67A8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  <w:r w:rsidR="00F3536E">
              <w:rPr>
                <w:rFonts w:cs="Times New Roman"/>
                <w:szCs w:val="26"/>
              </w:rPr>
              <w:t>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4050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6F0F24FF" w14:textId="77777777" w:rsidTr="00F3536E">
        <w:trPr>
          <w:trHeight w:val="67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A19E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lastRenderedPageBreak/>
              <w:t>3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2AD3" w14:textId="50B1434B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Phân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tích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yêu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chức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của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hệ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thống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C762" w14:textId="5D78683B" w:rsidR="00F3536E" w:rsidRDefault="006D67A8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  <w:r w:rsidR="00F3536E">
              <w:rPr>
                <w:rFonts w:cs="Times New Roman"/>
                <w:szCs w:val="26"/>
              </w:rPr>
              <w:t>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5AF33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039C8A85" w14:textId="77777777" w:rsidTr="00F3536E">
        <w:trPr>
          <w:trHeight w:val="4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32F0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F508" w14:textId="493D5428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hệ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thống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178F" w14:textId="0806F475" w:rsidR="00F3536E" w:rsidRDefault="006D67A8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  <w:r w:rsidR="00F3536E">
              <w:rPr>
                <w:rFonts w:cs="Times New Roman"/>
                <w:szCs w:val="26"/>
              </w:rPr>
              <w:t>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B91E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57AABC00" w14:textId="77777777" w:rsidTr="00F3536E">
        <w:trPr>
          <w:trHeight w:val="34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C2E5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95F9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kế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diện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2F92" w14:textId="09BA7BC0" w:rsidR="00F3536E" w:rsidRDefault="006D67A8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  <w:r w:rsidR="00F3536E">
              <w:rPr>
                <w:rFonts w:cs="Times New Roman"/>
                <w:szCs w:val="26"/>
              </w:rPr>
              <w:t>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E422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1FFBE118" w14:textId="77777777" w:rsidTr="00F3536E">
        <w:trPr>
          <w:trHeight w:val="46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290F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6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1536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Lập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trình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C6FB" w14:textId="3D3BE1DA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  <w:r w:rsidR="006D67A8">
              <w:rPr>
                <w:rFonts w:cs="Times New Roman"/>
                <w:szCs w:val="26"/>
              </w:rPr>
              <w:t>0</w:t>
            </w:r>
            <w:r>
              <w:rPr>
                <w:rFonts w:cs="Times New Roman"/>
                <w:szCs w:val="26"/>
              </w:rPr>
              <w:t>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6984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4C9FCF19" w14:textId="77777777" w:rsidTr="00F3536E">
        <w:trPr>
          <w:trHeight w:val="69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1E07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7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7B0E2" w14:textId="6EACF26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Đặc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tả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thử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ACBD" w14:textId="4D4C02B8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91F2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5D8F4DFE" w14:textId="77777777" w:rsidTr="00F3536E">
        <w:trPr>
          <w:trHeight w:val="67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D849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3910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Cài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đặt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hướng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dẫn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dụng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2522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48D1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45273684" w14:textId="77777777" w:rsidTr="00F3536E">
        <w:trPr>
          <w:trHeight w:val="4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AA7E" w14:textId="3F645BDB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8567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Chi </w:t>
            </w:r>
            <w:proofErr w:type="spellStart"/>
            <w:r>
              <w:rPr>
                <w:rFonts w:cs="Times New Roman"/>
                <w:szCs w:val="26"/>
              </w:rPr>
              <w:t>phí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dự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phòng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B455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FAB8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6B210436" w14:textId="77777777" w:rsidTr="00F3536E">
        <w:trPr>
          <w:trHeight w:val="4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3F59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11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E131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Chi </w:t>
            </w:r>
            <w:proofErr w:type="spellStart"/>
            <w:r>
              <w:rPr>
                <w:rFonts w:cs="Times New Roman"/>
                <w:szCs w:val="26"/>
              </w:rPr>
              <w:t>phí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tư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thuê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địa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điểm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văn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phòng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06EA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315A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088DA1D7" w14:textId="77777777" w:rsidTr="00F3536E">
        <w:trPr>
          <w:trHeight w:val="4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867F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12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3B226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Chi </w:t>
            </w:r>
            <w:proofErr w:type="spellStart"/>
            <w:r>
              <w:rPr>
                <w:rFonts w:cs="Times New Roman"/>
                <w:szCs w:val="26"/>
              </w:rPr>
              <w:t>phí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đầu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tư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bị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máy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móc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60099" w14:textId="1EBBED36" w:rsidR="00F3536E" w:rsidRDefault="006D67A8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  <w:r w:rsidR="00F3536E">
              <w:rPr>
                <w:rFonts w:cs="Times New Roman"/>
                <w:szCs w:val="26"/>
              </w:rPr>
              <w:t>0.000.000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A82E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13864163" w14:textId="77777777" w:rsidTr="00F3536E">
        <w:trPr>
          <w:trHeight w:val="4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6044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19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DC29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Chi </w:t>
            </w:r>
            <w:proofErr w:type="spellStart"/>
            <w:r>
              <w:rPr>
                <w:rFonts w:cs="Times New Roman"/>
                <w:szCs w:val="26"/>
              </w:rPr>
              <w:t>phí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hội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họp</w:t>
            </w:r>
            <w:proofErr w:type="spellEnd"/>
            <w:r>
              <w:rPr>
                <w:rFonts w:cs="Times New Roman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Cs w:val="26"/>
              </w:rPr>
              <w:t>tiếp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khách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C100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E801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18B41488" w14:textId="77777777" w:rsidTr="00F3536E">
        <w:trPr>
          <w:trHeight w:val="4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3055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14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FDA6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Chi </w:t>
            </w:r>
            <w:proofErr w:type="spellStart"/>
            <w:r>
              <w:rPr>
                <w:rFonts w:cs="Times New Roman"/>
                <w:szCs w:val="26"/>
              </w:rPr>
              <w:t>phí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các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vấn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đề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nghệ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kĩ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thuật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thực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hiện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dự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án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C229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9EA6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  <w:tr w:rsidR="00F3536E" w14:paraId="500F09B6" w14:textId="77777777" w:rsidTr="00F3536E">
        <w:trPr>
          <w:trHeight w:val="674"/>
        </w:trPr>
        <w:tc>
          <w:tcPr>
            <w:tcW w:w="6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7128" w14:textId="77777777" w:rsidR="00F3536E" w:rsidRDefault="00F3536E">
            <w:pPr>
              <w:spacing w:before="120" w:line="360" w:lineRule="auto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Tổng</w:t>
            </w:r>
            <w:proofErr w:type="spellEnd"/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FDE0" w14:textId="4128A82F" w:rsidR="00F3536E" w:rsidRDefault="006D67A8">
            <w:pPr>
              <w:spacing w:before="120" w:line="360" w:lineRule="auto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96</w:t>
            </w:r>
            <w:r w:rsidR="00F3536E">
              <w:rPr>
                <w:rFonts w:cs="Times New Roman"/>
                <w:szCs w:val="26"/>
              </w:rPr>
              <w:t>.000.000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34E5" w14:textId="77777777" w:rsidR="00F3536E" w:rsidRDefault="00F3536E">
            <w:pPr>
              <w:spacing w:before="120" w:line="360" w:lineRule="auto"/>
              <w:rPr>
                <w:rFonts w:cs="Times New Roman"/>
                <w:szCs w:val="26"/>
              </w:rPr>
            </w:pPr>
          </w:p>
        </w:tc>
      </w:tr>
    </w:tbl>
    <w:p w14:paraId="4083A5CA" w14:textId="77777777" w:rsidR="00F3536E" w:rsidRDefault="00F3536E" w:rsidP="003D6029">
      <w:pPr>
        <w:rPr>
          <w:i/>
        </w:rPr>
      </w:pPr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257CD05C" w:rsidR="00D65A38" w:rsidRPr="00C74E27" w:rsidRDefault="00FF6F60" w:rsidP="003D6029">
      <w:pPr>
        <w:rPr>
          <w:i/>
        </w:rPr>
      </w:pPr>
      <w:proofErr w:type="spellStart"/>
      <w:r w:rsidRPr="00C74E27">
        <w:rPr>
          <w:i/>
        </w:rPr>
        <w:t>Ước</w:t>
      </w:r>
      <w:proofErr w:type="spellEnd"/>
      <w:r w:rsidRPr="00C74E27">
        <w:rPr>
          <w:i/>
        </w:rPr>
        <w:t xml:space="preserve"> </w:t>
      </w:r>
      <w:proofErr w:type="spellStart"/>
      <w:r w:rsidRPr="00C74E27">
        <w:rPr>
          <w:i/>
        </w:rPr>
        <w:t>lượng</w:t>
      </w:r>
      <w:proofErr w:type="spellEnd"/>
      <w:r w:rsidRPr="00C74E27">
        <w:rPr>
          <w:i/>
        </w:rPr>
        <w:t xml:space="preserve"> </w:t>
      </w:r>
      <w:proofErr w:type="spellStart"/>
      <w:r w:rsidRPr="00C74E27">
        <w:rPr>
          <w:i/>
        </w:rPr>
        <w:t>số</w:t>
      </w:r>
      <w:proofErr w:type="spellEnd"/>
      <w:r w:rsidRPr="00C74E27">
        <w:rPr>
          <w:i/>
        </w:rPr>
        <w:t xml:space="preserve"> </w:t>
      </w:r>
      <w:proofErr w:type="spellStart"/>
      <w:r w:rsidRPr="00C74E27">
        <w:rPr>
          <w:i/>
        </w:rPr>
        <w:t>dòng</w:t>
      </w:r>
      <w:proofErr w:type="spellEnd"/>
      <w:r w:rsidRPr="00C74E27">
        <w:rPr>
          <w:i/>
        </w:rPr>
        <w:t xml:space="preserve"> code</w:t>
      </w:r>
      <w:r w:rsidR="00C74E27" w:rsidRPr="00C74E27">
        <w:rPr>
          <w:i/>
        </w:rPr>
        <w:t xml:space="preserve">: </w:t>
      </w:r>
    </w:p>
    <w:p w14:paraId="49FE857A" w14:textId="40521FDB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C74E27">
        <w:rPr>
          <w:i/>
        </w:rPr>
        <w:t>:</w:t>
      </w:r>
      <w:r>
        <w:rPr>
          <w:i/>
        </w:rPr>
        <w:t xml:space="preserve"> </w:t>
      </w:r>
    </w:p>
    <w:p w14:paraId="22C571DC" w14:textId="02F721CD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C74E27">
        <w:rPr>
          <w:i/>
          <w:lang w:val="fr-FR"/>
        </w:rPr>
        <w:t> :</w:t>
      </w:r>
    </w:p>
    <w:p w14:paraId="2715EB7B" w14:textId="533638D4" w:rsid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C74E27">
        <w:rPr>
          <w:i/>
          <w:lang w:val="fr-FR"/>
        </w:rPr>
        <w:t> :</w:t>
      </w:r>
    </w:p>
    <w:p w14:paraId="3BC6C682" w14:textId="77777777" w:rsidR="006D67A8" w:rsidRPr="006D67A8" w:rsidRDefault="006D67A8" w:rsidP="003D6029">
      <w:pPr>
        <w:rPr>
          <w:lang w:val="fr-FR"/>
        </w:rPr>
      </w:pP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0C38A15" w14:textId="1DD90BAC" w:rsidR="00C74E27" w:rsidRDefault="003F1120" w:rsidP="00B53D7F">
      <w:pPr>
        <w:pStyle w:val="Heading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AA199DB" w14:textId="22FD9680" w:rsidR="00B53D7F" w:rsidRDefault="00B53D7F" w:rsidP="00B53D7F">
      <w:pPr>
        <w:pStyle w:val="ListParagraph"/>
        <w:numPr>
          <w:ilvl w:val="0"/>
          <w:numId w:val="8"/>
        </w:numPr>
        <w:rPr>
          <w:lang w:eastAsia="en-US" w:bidi="ar-SA"/>
        </w:rPr>
      </w:pPr>
      <w:proofErr w:type="spellStart"/>
      <w:r>
        <w:rPr>
          <w:lang w:eastAsia="en-US" w:bidi="ar-SA"/>
        </w:rPr>
        <w:t>Ứng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: </w:t>
      </w:r>
      <w:proofErr w:type="spellStart"/>
      <w:r>
        <w:rPr>
          <w:lang w:eastAsia="en-US" w:bidi="ar-SA"/>
        </w:rPr>
        <w:t>nền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tảng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Pygame</w:t>
      </w:r>
      <w:proofErr w:type="spellEnd"/>
    </w:p>
    <w:p w14:paraId="75837FD1" w14:textId="736B6280" w:rsidR="00B53D7F" w:rsidRDefault="00B53D7F" w:rsidP="00B53D7F">
      <w:pPr>
        <w:pStyle w:val="ListParagraph"/>
        <w:numPr>
          <w:ilvl w:val="0"/>
          <w:numId w:val="8"/>
        </w:numPr>
        <w:rPr>
          <w:lang w:eastAsia="en-US" w:bidi="ar-SA"/>
        </w:rPr>
      </w:pPr>
      <w:proofErr w:type="spellStart"/>
      <w:r>
        <w:rPr>
          <w:lang w:eastAsia="en-US" w:bidi="ar-SA"/>
        </w:rPr>
        <w:t>Công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cụ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>: Tiled Map Editor</w:t>
      </w:r>
    </w:p>
    <w:p w14:paraId="79AEBFA2" w14:textId="17D7DE91" w:rsidR="00B53D7F" w:rsidRPr="00B53D7F" w:rsidRDefault="00B53D7F" w:rsidP="00B53D7F">
      <w:pPr>
        <w:pStyle w:val="ListParagraph"/>
        <w:numPr>
          <w:ilvl w:val="0"/>
          <w:numId w:val="8"/>
        </w:numPr>
        <w:rPr>
          <w:lang w:eastAsia="en-US" w:bidi="ar-SA"/>
        </w:rPr>
      </w:pP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cứng</w:t>
      </w:r>
      <w:proofErr w:type="spellEnd"/>
      <w:r>
        <w:rPr>
          <w:lang w:eastAsia="en-US" w:bidi="ar-SA"/>
        </w:rPr>
        <w:t xml:space="preserve">: </w:t>
      </w:r>
      <w:proofErr w:type="spellStart"/>
      <w:r>
        <w:rPr>
          <w:lang w:eastAsia="en-US" w:bidi="ar-SA"/>
        </w:rPr>
        <w:t>Cảm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biến</w:t>
      </w:r>
      <w:proofErr w:type="spellEnd"/>
      <w:r>
        <w:rPr>
          <w:lang w:eastAsia="en-US" w:bidi="ar-SA"/>
        </w:rPr>
        <w:t xml:space="preserve">, </w:t>
      </w:r>
      <w:proofErr w:type="spellStart"/>
      <w:r>
        <w:rPr>
          <w:lang w:eastAsia="en-US" w:bidi="ar-SA"/>
        </w:rPr>
        <w:t>nút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bấm</w:t>
      </w:r>
      <w:proofErr w:type="spellEnd"/>
    </w:p>
    <w:p w14:paraId="29C398E3" w14:textId="4F8216D9" w:rsidR="003F1120" w:rsidRDefault="003F1120" w:rsidP="003F1120">
      <w:pPr>
        <w:pStyle w:val="Heading2"/>
        <w:rPr>
          <w:lang w:eastAsia="en-US" w:bidi="ar-SA"/>
        </w:rPr>
      </w:pPr>
      <w:bookmarkStart w:id="22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CB3692F" w14:textId="77777777" w:rsidR="00B53D7F" w:rsidRPr="00B53D7F" w:rsidRDefault="00B53D7F" w:rsidP="00B53D7F">
      <w:pPr>
        <w:rPr>
          <w:lang w:eastAsia="en-US" w:bidi="ar-SA"/>
        </w:rPr>
      </w:pPr>
    </w:p>
    <w:p w14:paraId="4FCD1508" w14:textId="1D2710D5" w:rsidR="003F1120" w:rsidRDefault="00B53D7F" w:rsidP="003F1120">
      <w:pPr>
        <w:pStyle w:val="Heading2"/>
        <w:rPr>
          <w:lang w:eastAsia="en-US" w:bidi="ar-SA"/>
        </w:rPr>
      </w:pPr>
      <w:proofErr w:type="spellStart"/>
      <w:r>
        <w:rPr>
          <w:lang w:eastAsia="en-US" w:bidi="ar-SA"/>
        </w:rPr>
        <w:lastRenderedPageBreak/>
        <w:t>Các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tập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mờ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bộ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luật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mờ</w:t>
      </w:r>
      <w:proofErr w:type="spellEnd"/>
    </w:p>
    <w:p w14:paraId="7EBD8960" w14:textId="77777777" w:rsidR="00B53D7F" w:rsidRPr="00B53D7F" w:rsidRDefault="00B53D7F" w:rsidP="00B53D7F">
      <w:pPr>
        <w:rPr>
          <w:lang w:eastAsia="en-US" w:bidi="ar-SA"/>
        </w:rPr>
      </w:pPr>
      <w:bookmarkStart w:id="23" w:name="_GoBack"/>
      <w:bookmarkEnd w:id="23"/>
    </w:p>
    <w:p w14:paraId="732EE1EB" w14:textId="4D6340C4" w:rsidR="009D290A" w:rsidRDefault="009D290A" w:rsidP="005E2D65">
      <w:pPr>
        <w:pStyle w:val="Heading1"/>
      </w:pPr>
      <w:bookmarkStart w:id="24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4"/>
      <w:proofErr w:type="spellEnd"/>
    </w:p>
    <w:p w14:paraId="36610AD8" w14:textId="10D1CC69" w:rsidR="00F45E06" w:rsidRDefault="00F45E06" w:rsidP="00F45E06">
      <w:pPr>
        <w:pStyle w:val="Heading2"/>
      </w:pPr>
      <w:bookmarkStart w:id="25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5"/>
      <w:proofErr w:type="spellEnd"/>
    </w:p>
    <w:p w14:paraId="2708B202" w14:textId="77777777" w:rsidR="00667DD5" w:rsidRDefault="003A3FFF" w:rsidP="00AE50FB">
      <w:pPr>
        <w:pStyle w:val="ListParagrap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AE50FB">
      <w:pPr>
        <w:pStyle w:val="ListParagrap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AE50FB">
      <w:pPr>
        <w:pStyle w:val="ListParagrap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6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7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7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AE50FB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AE50FB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AE50FB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AE50FB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AE50FB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8" w:name="_Toc25660407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8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AE50FB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AE50FB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9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9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1C59E19A" w:rsidR="00A62F4F" w:rsidRPr="00A62F4F" w:rsidRDefault="00A62F4F" w:rsidP="00A62F4F"/>
    <w:sectPr w:rsidR="00A62F4F" w:rsidRPr="00A62F4F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81CA0" w14:textId="77777777" w:rsidR="00F3536E" w:rsidRDefault="00F3536E">
      <w:r>
        <w:separator/>
      </w:r>
    </w:p>
    <w:p w14:paraId="057F0224" w14:textId="77777777" w:rsidR="00F3536E" w:rsidRDefault="00F3536E"/>
  </w:endnote>
  <w:endnote w:type="continuationSeparator" w:id="0">
    <w:p w14:paraId="33C7DFA3" w14:textId="77777777" w:rsidR="00F3536E" w:rsidRDefault="00F3536E">
      <w:r>
        <w:continuationSeparator/>
      </w:r>
    </w:p>
    <w:p w14:paraId="15DB4975" w14:textId="77777777" w:rsidR="00F3536E" w:rsidRDefault="00F353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F3536E" w:rsidRPr="009A57EC" w:rsidRDefault="00F3536E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F3536E" w:rsidRPr="00932976" w:rsidRDefault="00F3536E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F3536E" w:rsidRPr="00932976" w:rsidRDefault="00F3536E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F3536E" w:rsidRDefault="00F3536E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F3536E" w:rsidRDefault="00F3536E">
    <w:pPr>
      <w:pStyle w:val="Footer"/>
      <w:rPr>
        <w:i/>
        <w:color w:val="003366"/>
      </w:rPr>
    </w:pPr>
  </w:p>
  <w:p w14:paraId="2B3DBBFD" w14:textId="77777777" w:rsidR="00F3536E" w:rsidRDefault="00F3536E">
    <w:pPr>
      <w:pStyle w:val="Footer"/>
      <w:rPr>
        <w:i/>
        <w:color w:val="003366"/>
      </w:rPr>
    </w:pPr>
  </w:p>
  <w:p w14:paraId="7A61AF73" w14:textId="77777777" w:rsidR="00F3536E" w:rsidRPr="00932976" w:rsidRDefault="00F3536E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F3536E" w:rsidRDefault="00F3536E"/>
  <w:p w14:paraId="7F403060" w14:textId="77777777" w:rsidR="00F3536E" w:rsidRDefault="00F3536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F3536E" w:rsidRPr="001022FF" w:rsidRDefault="00F3536E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F3536E" w:rsidRDefault="00F353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AF2E9" w14:textId="77777777" w:rsidR="00F3536E" w:rsidRDefault="00F3536E">
      <w:r>
        <w:separator/>
      </w:r>
    </w:p>
    <w:p w14:paraId="11F5A69F" w14:textId="77777777" w:rsidR="00F3536E" w:rsidRDefault="00F3536E"/>
  </w:footnote>
  <w:footnote w:type="continuationSeparator" w:id="0">
    <w:p w14:paraId="312EA9B7" w14:textId="77777777" w:rsidR="00F3536E" w:rsidRDefault="00F3536E">
      <w:r>
        <w:continuationSeparator/>
      </w:r>
    </w:p>
    <w:p w14:paraId="66319EBB" w14:textId="77777777" w:rsidR="00F3536E" w:rsidRDefault="00F353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F3536E" w:rsidRPr="009A57EC" w:rsidRDefault="00F3536E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F3536E" w:rsidRDefault="00F353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F3536E" w:rsidRPr="00AB15C8" w:rsidRDefault="00F3536E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F3536E" w:rsidRPr="00D51159" w:rsidRDefault="00F3536E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F3536E" w:rsidRPr="00D51159" w:rsidRDefault="00F3536E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F3536E" w:rsidRDefault="00F3536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F3536E" w:rsidRDefault="00F353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25pt;height:11.25pt" o:bullet="t">
        <v:imagedata r:id="rId1" o:title="msoF35C"/>
      </v:shape>
    </w:pict>
  </w:numPicBullet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12F32586"/>
    <w:multiLevelType w:val="hybridMultilevel"/>
    <w:tmpl w:val="87809E14"/>
    <w:lvl w:ilvl="0" w:tplc="5E74F48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F03935"/>
    <w:multiLevelType w:val="hybridMultilevel"/>
    <w:tmpl w:val="AA54E6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416DEA"/>
    <w:multiLevelType w:val="hybridMultilevel"/>
    <w:tmpl w:val="87809E14"/>
    <w:lvl w:ilvl="0" w:tplc="5E74F48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54B36"/>
    <w:multiLevelType w:val="hybridMultilevel"/>
    <w:tmpl w:val="3DCE5D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95625"/>
    <w:multiLevelType w:val="hybridMultilevel"/>
    <w:tmpl w:val="245C2D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B15C4"/>
    <w:multiLevelType w:val="hybridMultilevel"/>
    <w:tmpl w:val="87809E14"/>
    <w:lvl w:ilvl="0" w:tplc="5E74F48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7B0BC0"/>
    <w:multiLevelType w:val="hybridMultilevel"/>
    <w:tmpl w:val="31EEC6E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EE76F3F"/>
    <w:multiLevelType w:val="hybridMultilevel"/>
    <w:tmpl w:val="FC5AD6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1D3C74"/>
    <w:multiLevelType w:val="hybridMultilevel"/>
    <w:tmpl w:val="8E32AF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5E74F48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B0FC9"/>
    <w:multiLevelType w:val="hybridMultilevel"/>
    <w:tmpl w:val="1666BB5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E37043"/>
    <w:multiLevelType w:val="hybridMultilevel"/>
    <w:tmpl w:val="06DA32C4"/>
    <w:lvl w:ilvl="0" w:tplc="04090017">
      <w:start w:val="1"/>
      <w:numFmt w:val="lowerLetter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50E23D2A"/>
    <w:multiLevelType w:val="hybridMultilevel"/>
    <w:tmpl w:val="9A146FCE"/>
    <w:lvl w:ilvl="0" w:tplc="04090007">
      <w:start w:val="1"/>
      <w:numFmt w:val="bullet"/>
      <w:lvlText w:val=""/>
      <w:lvlPicBulletId w:val="0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2" w15:restartNumberingAfterBreak="0">
    <w:nsid w:val="62B80922"/>
    <w:multiLevelType w:val="hybridMultilevel"/>
    <w:tmpl w:val="87809E14"/>
    <w:lvl w:ilvl="0" w:tplc="5E74F48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3275F"/>
    <w:multiLevelType w:val="hybridMultilevel"/>
    <w:tmpl w:val="87809E14"/>
    <w:lvl w:ilvl="0" w:tplc="5E74F48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C6FC2"/>
    <w:multiLevelType w:val="hybridMultilevel"/>
    <w:tmpl w:val="87809E14"/>
    <w:lvl w:ilvl="0" w:tplc="5E74F48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9"/>
  </w:num>
  <w:num w:numId="4">
    <w:abstractNumId w:val="27"/>
  </w:num>
  <w:num w:numId="5">
    <w:abstractNumId w:val="34"/>
  </w:num>
  <w:num w:numId="6">
    <w:abstractNumId w:val="19"/>
  </w:num>
  <w:num w:numId="7">
    <w:abstractNumId w:val="36"/>
  </w:num>
  <w:num w:numId="8">
    <w:abstractNumId w:val="24"/>
  </w:num>
  <w:num w:numId="9">
    <w:abstractNumId w:val="26"/>
  </w:num>
  <w:num w:numId="10">
    <w:abstractNumId w:val="17"/>
  </w:num>
  <w:num w:numId="11">
    <w:abstractNumId w:val="25"/>
  </w:num>
  <w:num w:numId="12">
    <w:abstractNumId w:val="30"/>
  </w:num>
  <w:num w:numId="13">
    <w:abstractNumId w:val="21"/>
  </w:num>
  <w:num w:numId="14">
    <w:abstractNumId w:val="22"/>
  </w:num>
  <w:num w:numId="15">
    <w:abstractNumId w:val="28"/>
  </w:num>
  <w:num w:numId="16">
    <w:abstractNumId w:val="31"/>
  </w:num>
  <w:num w:numId="17">
    <w:abstractNumId w:val="23"/>
  </w:num>
  <w:num w:numId="18">
    <w:abstractNumId w:val="18"/>
  </w:num>
  <w:num w:numId="19">
    <w:abstractNumId w:val="33"/>
  </w:num>
  <w:num w:numId="20">
    <w:abstractNumId w:val="35"/>
  </w:num>
  <w:num w:numId="21">
    <w:abstractNumId w:val="16"/>
  </w:num>
  <w:num w:numId="22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17800"/>
    <w:rsid w:val="00026E69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1114"/>
    <w:rsid w:val="00072CD7"/>
    <w:rsid w:val="000800BD"/>
    <w:rsid w:val="00081ADE"/>
    <w:rsid w:val="0008695B"/>
    <w:rsid w:val="00095542"/>
    <w:rsid w:val="0009588A"/>
    <w:rsid w:val="00097E16"/>
    <w:rsid w:val="000A09A5"/>
    <w:rsid w:val="000A3881"/>
    <w:rsid w:val="000A4065"/>
    <w:rsid w:val="000A639E"/>
    <w:rsid w:val="000B0593"/>
    <w:rsid w:val="000C1116"/>
    <w:rsid w:val="000C1F52"/>
    <w:rsid w:val="000C4959"/>
    <w:rsid w:val="000C4B0B"/>
    <w:rsid w:val="000C515B"/>
    <w:rsid w:val="000D487F"/>
    <w:rsid w:val="000D54AF"/>
    <w:rsid w:val="000D65BE"/>
    <w:rsid w:val="000E161A"/>
    <w:rsid w:val="000E34A3"/>
    <w:rsid w:val="000E3E6E"/>
    <w:rsid w:val="000E5F9F"/>
    <w:rsid w:val="000F2CF6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0751A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57672"/>
    <w:rsid w:val="00165B2F"/>
    <w:rsid w:val="001674DD"/>
    <w:rsid w:val="001706A0"/>
    <w:rsid w:val="00170971"/>
    <w:rsid w:val="0017102C"/>
    <w:rsid w:val="00171520"/>
    <w:rsid w:val="00175BC5"/>
    <w:rsid w:val="00180183"/>
    <w:rsid w:val="00182BCE"/>
    <w:rsid w:val="00191F37"/>
    <w:rsid w:val="00192437"/>
    <w:rsid w:val="00193DA7"/>
    <w:rsid w:val="0019629A"/>
    <w:rsid w:val="001A04B9"/>
    <w:rsid w:val="001A1FF1"/>
    <w:rsid w:val="001A7B00"/>
    <w:rsid w:val="001B3ACB"/>
    <w:rsid w:val="001C04DA"/>
    <w:rsid w:val="001C5DD1"/>
    <w:rsid w:val="001C6329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2092"/>
    <w:rsid w:val="00223F28"/>
    <w:rsid w:val="00224DF2"/>
    <w:rsid w:val="00224EDD"/>
    <w:rsid w:val="00224F53"/>
    <w:rsid w:val="00225707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4538D"/>
    <w:rsid w:val="002476F7"/>
    <w:rsid w:val="0025160B"/>
    <w:rsid w:val="00252DCE"/>
    <w:rsid w:val="0025302D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1475"/>
    <w:rsid w:val="002B2A6D"/>
    <w:rsid w:val="002B35EE"/>
    <w:rsid w:val="002B3B67"/>
    <w:rsid w:val="002B50B8"/>
    <w:rsid w:val="002B5322"/>
    <w:rsid w:val="002B6881"/>
    <w:rsid w:val="002C3C23"/>
    <w:rsid w:val="002C3D17"/>
    <w:rsid w:val="002D07CA"/>
    <w:rsid w:val="002D111B"/>
    <w:rsid w:val="002D2BB9"/>
    <w:rsid w:val="002D400C"/>
    <w:rsid w:val="002D5324"/>
    <w:rsid w:val="002E0BF2"/>
    <w:rsid w:val="002E11E0"/>
    <w:rsid w:val="002E40B5"/>
    <w:rsid w:val="002E4B10"/>
    <w:rsid w:val="002F295C"/>
    <w:rsid w:val="002F3D39"/>
    <w:rsid w:val="002F48CB"/>
    <w:rsid w:val="002F5C1C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4E2D"/>
    <w:rsid w:val="003358FC"/>
    <w:rsid w:val="0034135B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57CA0"/>
    <w:rsid w:val="003604BD"/>
    <w:rsid w:val="003613A4"/>
    <w:rsid w:val="00372858"/>
    <w:rsid w:val="003748EC"/>
    <w:rsid w:val="00374C79"/>
    <w:rsid w:val="00374E6A"/>
    <w:rsid w:val="00375F64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3C99"/>
    <w:rsid w:val="003B4CE6"/>
    <w:rsid w:val="003C026C"/>
    <w:rsid w:val="003C2146"/>
    <w:rsid w:val="003C30B8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0D8F"/>
    <w:rsid w:val="00432A26"/>
    <w:rsid w:val="0043374D"/>
    <w:rsid w:val="00435887"/>
    <w:rsid w:val="004427C7"/>
    <w:rsid w:val="0044296C"/>
    <w:rsid w:val="004454EE"/>
    <w:rsid w:val="00445936"/>
    <w:rsid w:val="00450C57"/>
    <w:rsid w:val="00451288"/>
    <w:rsid w:val="004513C3"/>
    <w:rsid w:val="00451DC3"/>
    <w:rsid w:val="00455370"/>
    <w:rsid w:val="00455F19"/>
    <w:rsid w:val="00456D7A"/>
    <w:rsid w:val="0045792D"/>
    <w:rsid w:val="00460E60"/>
    <w:rsid w:val="00464FA9"/>
    <w:rsid w:val="0046550C"/>
    <w:rsid w:val="00476050"/>
    <w:rsid w:val="0047634D"/>
    <w:rsid w:val="00482EE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0D00"/>
    <w:rsid w:val="004D184C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0B0A"/>
    <w:rsid w:val="00517604"/>
    <w:rsid w:val="00525C8F"/>
    <w:rsid w:val="005306F1"/>
    <w:rsid w:val="005325D6"/>
    <w:rsid w:val="00535264"/>
    <w:rsid w:val="00535FEC"/>
    <w:rsid w:val="00543831"/>
    <w:rsid w:val="005439A7"/>
    <w:rsid w:val="005444C6"/>
    <w:rsid w:val="0054514B"/>
    <w:rsid w:val="00546773"/>
    <w:rsid w:val="00551589"/>
    <w:rsid w:val="00551F94"/>
    <w:rsid w:val="005558A8"/>
    <w:rsid w:val="00560085"/>
    <w:rsid w:val="005627B4"/>
    <w:rsid w:val="00564F32"/>
    <w:rsid w:val="00567F20"/>
    <w:rsid w:val="00572F5B"/>
    <w:rsid w:val="00574C36"/>
    <w:rsid w:val="00577108"/>
    <w:rsid w:val="005774E1"/>
    <w:rsid w:val="0058075C"/>
    <w:rsid w:val="00581E2C"/>
    <w:rsid w:val="005835B3"/>
    <w:rsid w:val="00583D00"/>
    <w:rsid w:val="00587AEE"/>
    <w:rsid w:val="0059161C"/>
    <w:rsid w:val="00591E25"/>
    <w:rsid w:val="005955A9"/>
    <w:rsid w:val="005971FC"/>
    <w:rsid w:val="005A2078"/>
    <w:rsid w:val="005A285A"/>
    <w:rsid w:val="005A4994"/>
    <w:rsid w:val="005B46D3"/>
    <w:rsid w:val="005B4EA6"/>
    <w:rsid w:val="005B637C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6C5"/>
    <w:rsid w:val="005E6C88"/>
    <w:rsid w:val="005F0C07"/>
    <w:rsid w:val="005F37E7"/>
    <w:rsid w:val="005F4078"/>
    <w:rsid w:val="005F5B85"/>
    <w:rsid w:val="00601874"/>
    <w:rsid w:val="00601960"/>
    <w:rsid w:val="006024E0"/>
    <w:rsid w:val="00605636"/>
    <w:rsid w:val="00611CB5"/>
    <w:rsid w:val="00612C3F"/>
    <w:rsid w:val="00612FB1"/>
    <w:rsid w:val="00615612"/>
    <w:rsid w:val="006158E3"/>
    <w:rsid w:val="00616213"/>
    <w:rsid w:val="0062484B"/>
    <w:rsid w:val="00625AEF"/>
    <w:rsid w:val="00630813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5694"/>
    <w:rsid w:val="00676795"/>
    <w:rsid w:val="00682351"/>
    <w:rsid w:val="0068390E"/>
    <w:rsid w:val="00686B20"/>
    <w:rsid w:val="00687A4B"/>
    <w:rsid w:val="00690F47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67A8"/>
    <w:rsid w:val="006E0E28"/>
    <w:rsid w:val="006E1B96"/>
    <w:rsid w:val="006E1FFE"/>
    <w:rsid w:val="006F0A22"/>
    <w:rsid w:val="006F0C9B"/>
    <w:rsid w:val="006F11C9"/>
    <w:rsid w:val="006F1552"/>
    <w:rsid w:val="00700187"/>
    <w:rsid w:val="007014B4"/>
    <w:rsid w:val="00702D09"/>
    <w:rsid w:val="0070604B"/>
    <w:rsid w:val="00714F6B"/>
    <w:rsid w:val="00715679"/>
    <w:rsid w:val="00715834"/>
    <w:rsid w:val="0072069E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671BD"/>
    <w:rsid w:val="007703F5"/>
    <w:rsid w:val="00770814"/>
    <w:rsid w:val="0077221A"/>
    <w:rsid w:val="00782023"/>
    <w:rsid w:val="00783AF4"/>
    <w:rsid w:val="00786217"/>
    <w:rsid w:val="0078665F"/>
    <w:rsid w:val="00787BC6"/>
    <w:rsid w:val="00790978"/>
    <w:rsid w:val="00791779"/>
    <w:rsid w:val="0079293C"/>
    <w:rsid w:val="00796375"/>
    <w:rsid w:val="007A2AD3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1B45"/>
    <w:rsid w:val="007F2FAD"/>
    <w:rsid w:val="007F7F25"/>
    <w:rsid w:val="00801B73"/>
    <w:rsid w:val="00802E21"/>
    <w:rsid w:val="00805A58"/>
    <w:rsid w:val="00811A2C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61B"/>
    <w:rsid w:val="00853766"/>
    <w:rsid w:val="00853CD0"/>
    <w:rsid w:val="008549E0"/>
    <w:rsid w:val="00855EFD"/>
    <w:rsid w:val="008571E1"/>
    <w:rsid w:val="008606E4"/>
    <w:rsid w:val="008647DF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14E2"/>
    <w:rsid w:val="008A4F46"/>
    <w:rsid w:val="008A60DC"/>
    <w:rsid w:val="008A7E5C"/>
    <w:rsid w:val="008B0148"/>
    <w:rsid w:val="008B0D9E"/>
    <w:rsid w:val="008B3A19"/>
    <w:rsid w:val="008B4872"/>
    <w:rsid w:val="008B5D4E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2D2F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3A93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3737"/>
    <w:rsid w:val="00943963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18A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151"/>
    <w:rsid w:val="009D1330"/>
    <w:rsid w:val="009D290A"/>
    <w:rsid w:val="009D46E0"/>
    <w:rsid w:val="009D5FF7"/>
    <w:rsid w:val="009E1B22"/>
    <w:rsid w:val="009E2E20"/>
    <w:rsid w:val="009E4DA9"/>
    <w:rsid w:val="009E67EE"/>
    <w:rsid w:val="009E7506"/>
    <w:rsid w:val="009F0F85"/>
    <w:rsid w:val="009F1174"/>
    <w:rsid w:val="009F16BF"/>
    <w:rsid w:val="009F3E55"/>
    <w:rsid w:val="009F4AAD"/>
    <w:rsid w:val="00A06DC4"/>
    <w:rsid w:val="00A105D3"/>
    <w:rsid w:val="00A11107"/>
    <w:rsid w:val="00A12A5F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6F8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661E9"/>
    <w:rsid w:val="00A702BA"/>
    <w:rsid w:val="00A7166E"/>
    <w:rsid w:val="00A75FB7"/>
    <w:rsid w:val="00A76841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D82"/>
    <w:rsid w:val="00AD5FBE"/>
    <w:rsid w:val="00AD72E3"/>
    <w:rsid w:val="00AE0415"/>
    <w:rsid w:val="00AE50FB"/>
    <w:rsid w:val="00AE641A"/>
    <w:rsid w:val="00B02D2A"/>
    <w:rsid w:val="00B02E26"/>
    <w:rsid w:val="00B02EEF"/>
    <w:rsid w:val="00B055F1"/>
    <w:rsid w:val="00B0583E"/>
    <w:rsid w:val="00B05CF6"/>
    <w:rsid w:val="00B0644B"/>
    <w:rsid w:val="00B07C56"/>
    <w:rsid w:val="00B110DA"/>
    <w:rsid w:val="00B1287F"/>
    <w:rsid w:val="00B13B97"/>
    <w:rsid w:val="00B14DFF"/>
    <w:rsid w:val="00B150AB"/>
    <w:rsid w:val="00B15216"/>
    <w:rsid w:val="00B15A23"/>
    <w:rsid w:val="00B17AE0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D7F"/>
    <w:rsid w:val="00B55631"/>
    <w:rsid w:val="00B57F42"/>
    <w:rsid w:val="00B6094A"/>
    <w:rsid w:val="00B6203E"/>
    <w:rsid w:val="00B63678"/>
    <w:rsid w:val="00B65C9D"/>
    <w:rsid w:val="00B672EE"/>
    <w:rsid w:val="00B72F55"/>
    <w:rsid w:val="00B74B90"/>
    <w:rsid w:val="00B7683B"/>
    <w:rsid w:val="00B77464"/>
    <w:rsid w:val="00B7752F"/>
    <w:rsid w:val="00B80C20"/>
    <w:rsid w:val="00B82B15"/>
    <w:rsid w:val="00B8632C"/>
    <w:rsid w:val="00B87E33"/>
    <w:rsid w:val="00B90DCD"/>
    <w:rsid w:val="00B90F66"/>
    <w:rsid w:val="00B934B7"/>
    <w:rsid w:val="00B96589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26C4"/>
    <w:rsid w:val="00BC3C7B"/>
    <w:rsid w:val="00BC5981"/>
    <w:rsid w:val="00BD1CF0"/>
    <w:rsid w:val="00BD1F66"/>
    <w:rsid w:val="00BD2311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2C8C"/>
    <w:rsid w:val="00C14092"/>
    <w:rsid w:val="00C15377"/>
    <w:rsid w:val="00C16F59"/>
    <w:rsid w:val="00C20C6A"/>
    <w:rsid w:val="00C2490A"/>
    <w:rsid w:val="00C25018"/>
    <w:rsid w:val="00C26A31"/>
    <w:rsid w:val="00C26C98"/>
    <w:rsid w:val="00C30C8F"/>
    <w:rsid w:val="00C3136D"/>
    <w:rsid w:val="00C350D5"/>
    <w:rsid w:val="00C356CB"/>
    <w:rsid w:val="00C37A09"/>
    <w:rsid w:val="00C37CE2"/>
    <w:rsid w:val="00C43177"/>
    <w:rsid w:val="00C4424A"/>
    <w:rsid w:val="00C45552"/>
    <w:rsid w:val="00C465FD"/>
    <w:rsid w:val="00C5136B"/>
    <w:rsid w:val="00C52A75"/>
    <w:rsid w:val="00C57DA9"/>
    <w:rsid w:val="00C64416"/>
    <w:rsid w:val="00C659C5"/>
    <w:rsid w:val="00C71AF5"/>
    <w:rsid w:val="00C722EE"/>
    <w:rsid w:val="00C72E8B"/>
    <w:rsid w:val="00C73484"/>
    <w:rsid w:val="00C7455A"/>
    <w:rsid w:val="00C74E27"/>
    <w:rsid w:val="00C75F15"/>
    <w:rsid w:val="00C77385"/>
    <w:rsid w:val="00C77825"/>
    <w:rsid w:val="00C77FC5"/>
    <w:rsid w:val="00C828D1"/>
    <w:rsid w:val="00C849E9"/>
    <w:rsid w:val="00C867E6"/>
    <w:rsid w:val="00C9399B"/>
    <w:rsid w:val="00C93AFA"/>
    <w:rsid w:val="00C93D1F"/>
    <w:rsid w:val="00CA17B3"/>
    <w:rsid w:val="00CA2483"/>
    <w:rsid w:val="00CA32C8"/>
    <w:rsid w:val="00CA4B97"/>
    <w:rsid w:val="00CB05D6"/>
    <w:rsid w:val="00CB231E"/>
    <w:rsid w:val="00CB3E7C"/>
    <w:rsid w:val="00CB4C67"/>
    <w:rsid w:val="00CB64DD"/>
    <w:rsid w:val="00CC00AB"/>
    <w:rsid w:val="00CC17D2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4EAE"/>
    <w:rsid w:val="00CE5923"/>
    <w:rsid w:val="00CF14CE"/>
    <w:rsid w:val="00CF32C6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0D8D"/>
    <w:rsid w:val="00D51001"/>
    <w:rsid w:val="00D51159"/>
    <w:rsid w:val="00D513C9"/>
    <w:rsid w:val="00D63721"/>
    <w:rsid w:val="00D650B4"/>
    <w:rsid w:val="00D65A38"/>
    <w:rsid w:val="00D6697D"/>
    <w:rsid w:val="00D728D4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87A8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1A9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481"/>
    <w:rsid w:val="00E07F07"/>
    <w:rsid w:val="00E10D4C"/>
    <w:rsid w:val="00E11667"/>
    <w:rsid w:val="00E11CC7"/>
    <w:rsid w:val="00E173CE"/>
    <w:rsid w:val="00E202DA"/>
    <w:rsid w:val="00E202E7"/>
    <w:rsid w:val="00E20FBF"/>
    <w:rsid w:val="00E22133"/>
    <w:rsid w:val="00E24534"/>
    <w:rsid w:val="00E31DB9"/>
    <w:rsid w:val="00E4013C"/>
    <w:rsid w:val="00E428F4"/>
    <w:rsid w:val="00E648D6"/>
    <w:rsid w:val="00E70231"/>
    <w:rsid w:val="00E7053C"/>
    <w:rsid w:val="00E70D25"/>
    <w:rsid w:val="00E71A11"/>
    <w:rsid w:val="00E71B07"/>
    <w:rsid w:val="00E73AE8"/>
    <w:rsid w:val="00E75365"/>
    <w:rsid w:val="00E83396"/>
    <w:rsid w:val="00E86757"/>
    <w:rsid w:val="00E86DFC"/>
    <w:rsid w:val="00E9067F"/>
    <w:rsid w:val="00E92314"/>
    <w:rsid w:val="00E926C3"/>
    <w:rsid w:val="00EA3398"/>
    <w:rsid w:val="00EA7DC5"/>
    <w:rsid w:val="00EB3ACC"/>
    <w:rsid w:val="00EB6D44"/>
    <w:rsid w:val="00EB6F9F"/>
    <w:rsid w:val="00EB7A6A"/>
    <w:rsid w:val="00EC046A"/>
    <w:rsid w:val="00EC06DA"/>
    <w:rsid w:val="00EC32DC"/>
    <w:rsid w:val="00ED43BF"/>
    <w:rsid w:val="00ED59D9"/>
    <w:rsid w:val="00ED5C1F"/>
    <w:rsid w:val="00ED6D21"/>
    <w:rsid w:val="00EE17BD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536E"/>
    <w:rsid w:val="00F40202"/>
    <w:rsid w:val="00F41A82"/>
    <w:rsid w:val="00F425CF"/>
    <w:rsid w:val="00F45AD4"/>
    <w:rsid w:val="00F45E06"/>
    <w:rsid w:val="00F461C3"/>
    <w:rsid w:val="00F55141"/>
    <w:rsid w:val="00F616AE"/>
    <w:rsid w:val="00F669CB"/>
    <w:rsid w:val="00F7259E"/>
    <w:rsid w:val="00F72B6D"/>
    <w:rsid w:val="00F73629"/>
    <w:rsid w:val="00F835FD"/>
    <w:rsid w:val="00F85B49"/>
    <w:rsid w:val="00F90676"/>
    <w:rsid w:val="00F916B8"/>
    <w:rsid w:val="00F930E7"/>
    <w:rsid w:val="00F95EA1"/>
    <w:rsid w:val="00FA4AC1"/>
    <w:rsid w:val="00FA5449"/>
    <w:rsid w:val="00FA6329"/>
    <w:rsid w:val="00FB1B65"/>
    <w:rsid w:val="00FB1FF5"/>
    <w:rsid w:val="00FB4A04"/>
    <w:rsid w:val="00FB6EAC"/>
    <w:rsid w:val="00FB78AA"/>
    <w:rsid w:val="00FC1529"/>
    <w:rsid w:val="00FD4755"/>
    <w:rsid w:val="00FE1382"/>
    <w:rsid w:val="00FE57E1"/>
    <w:rsid w:val="00FF2D7B"/>
    <w:rsid w:val="00FF2FE9"/>
    <w:rsid w:val="00FF656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E17BD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hoainguyen219/BTL_IT4240_DHTT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hyperlink" Target="https://tasks.office.com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58F1F-07EC-41A2-8486-22B5E0235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20</Pages>
  <Words>3170</Words>
  <Characters>18071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21199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Thi Hoai 20161626</cp:lastModifiedBy>
  <cp:revision>361</cp:revision>
  <cp:lastPrinted>2008-03-13T11:02:00Z</cp:lastPrinted>
  <dcterms:created xsi:type="dcterms:W3CDTF">2018-10-22T04:18:00Z</dcterms:created>
  <dcterms:modified xsi:type="dcterms:W3CDTF">2019-12-15T16:48:00Z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